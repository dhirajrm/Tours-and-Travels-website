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50E" w:rsidRDefault="00683F82">
      <w:pPr>
        <w:spacing w:before="334"/>
        <w:ind w:left="3625" w:right="-200"/>
        <w:jc w:val="both"/>
      </w:pPr>
      <w:r>
        <w:rPr>
          <w:b/>
          <w:color w:val="000000"/>
          <w:sz w:val="28"/>
        </w:rPr>
        <w:t xml:space="preserve">MINI PROJECT </w:t>
      </w:r>
      <w:r w:rsidR="001B2EC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23pt;margin-top:-33pt;width:550pt;height:797pt;z-index:-251658240;mso-position-horizontal-relative:page;mso-position-vertical-relative:text">
            <v:imagedata r:id="rId7" o:title=""/>
            <w10:wrap anchorx="page"/>
            <w10:anchorlock/>
          </v:shape>
        </w:pict>
      </w:r>
    </w:p>
    <w:p w:rsidR="0046650E" w:rsidRDefault="00683F82">
      <w:pPr>
        <w:spacing w:before="213"/>
        <w:ind w:left="4424" w:right="-200"/>
        <w:jc w:val="both"/>
      </w:pPr>
      <w:r>
        <w:rPr>
          <w:color w:val="000000"/>
          <w:sz w:val="28"/>
        </w:rPr>
        <w:t>ON</w:t>
      </w:r>
    </w:p>
    <w:p w:rsidR="0046650E" w:rsidRDefault="00A70FF4" w:rsidP="00A70FF4">
      <w:pPr>
        <w:spacing w:before="274"/>
        <w:ind w:left="142" w:right="-200"/>
        <w:jc w:val="center"/>
      </w:pPr>
      <w:r>
        <w:rPr>
          <w:b/>
          <w:color w:val="000000"/>
          <w:sz w:val="32"/>
        </w:rPr>
        <w:t>“</w:t>
      </w:r>
      <w:r w:rsidR="00164297">
        <w:rPr>
          <w:b/>
          <w:color w:val="000000"/>
          <w:sz w:val="32"/>
        </w:rPr>
        <w:t>TOURS AND TRAVELS WEBSITE</w:t>
      </w:r>
      <w:r w:rsidR="00683F82">
        <w:rPr>
          <w:b/>
          <w:color w:val="000000"/>
          <w:sz w:val="32"/>
        </w:rPr>
        <w:t>"</w:t>
      </w:r>
    </w:p>
    <w:p w:rsidR="003846BB" w:rsidRDefault="00683F82">
      <w:pPr>
        <w:spacing w:before="220" w:line="463" w:lineRule="exact"/>
        <w:ind w:left="3113" w:right="2814"/>
        <w:jc w:val="center"/>
        <w:rPr>
          <w:b/>
          <w:color w:val="000000"/>
        </w:rPr>
      </w:pPr>
      <w:r>
        <w:rPr>
          <w:color w:val="000000"/>
        </w:rPr>
        <w:t xml:space="preserve">Submitted for the degree of  </w:t>
      </w:r>
      <w:r>
        <w:rPr>
          <w:b/>
          <w:color w:val="000000"/>
        </w:rPr>
        <w:t xml:space="preserve">B.E. (Computer Engineering) </w:t>
      </w:r>
      <w:r>
        <w:rPr>
          <w:color w:val="000000"/>
        </w:rPr>
        <w:t xml:space="preserve"> </w:t>
      </w:r>
      <w:r>
        <w:rPr>
          <w:b/>
          <w:color w:val="000000"/>
        </w:rPr>
        <w:t>BY</w:t>
      </w:r>
    </w:p>
    <w:p w:rsidR="0046650E" w:rsidRDefault="00683F82">
      <w:pPr>
        <w:spacing w:before="220" w:line="463" w:lineRule="exact"/>
        <w:ind w:left="3113" w:right="2814"/>
        <w:jc w:val="center"/>
      </w:pPr>
      <w:r>
        <w:rPr>
          <w:b/>
          <w:color w:val="000000"/>
        </w:rPr>
        <w:t xml:space="preserve"> </w:t>
      </w:r>
      <w:r>
        <w:rPr>
          <w:color w:val="000000"/>
        </w:rPr>
        <w:t xml:space="preserve"> </w:t>
      </w:r>
    </w:p>
    <w:p w:rsidR="00A70FF4" w:rsidRPr="00A70FF4" w:rsidRDefault="00A70FF4" w:rsidP="00A70FF4">
      <w:pPr>
        <w:spacing w:after="200" w:line="276" w:lineRule="auto"/>
        <w:ind w:left="720" w:firstLine="1260"/>
        <w:rPr>
          <w:rFonts w:eastAsia="Calibri"/>
          <w:sz w:val="28"/>
          <w:szCs w:val="28"/>
        </w:rPr>
      </w:pPr>
      <w:r w:rsidRPr="00A70FF4">
        <w:rPr>
          <w:rFonts w:eastAsia="Calibri"/>
          <w:sz w:val="28"/>
          <w:szCs w:val="28"/>
        </w:rPr>
        <w:t xml:space="preserve">Dhiraj R. Manje           </w:t>
      </w:r>
      <w:r w:rsidRPr="00A70FF4">
        <w:rPr>
          <w:rFonts w:eastAsia="Calibri"/>
          <w:sz w:val="28"/>
          <w:szCs w:val="28"/>
        </w:rPr>
        <w:tab/>
      </w:r>
      <w:r w:rsidRPr="00A70FF4">
        <w:rPr>
          <w:rFonts w:eastAsia="Calibri"/>
          <w:sz w:val="28"/>
          <w:szCs w:val="28"/>
        </w:rPr>
        <w:tab/>
        <w:t>ROLL NO.21</w:t>
      </w:r>
    </w:p>
    <w:p w:rsidR="0046650E" w:rsidRDefault="00683F82">
      <w:pPr>
        <w:spacing w:before="580"/>
        <w:ind w:left="2917" w:right="-200"/>
        <w:jc w:val="both"/>
      </w:pPr>
      <w:r>
        <w:rPr>
          <w:b/>
          <w:color w:val="000000"/>
        </w:rPr>
        <w:t xml:space="preserve">    UNDER THE GUIDANCE OF </w:t>
      </w:r>
      <w:r>
        <w:rPr>
          <w:color w:val="000000"/>
        </w:rPr>
        <w:t xml:space="preserve"> </w:t>
      </w:r>
    </w:p>
    <w:p w:rsidR="0046650E" w:rsidRDefault="00683F82">
      <w:pPr>
        <w:spacing w:before="216"/>
        <w:ind w:left="2273" w:right="-200"/>
        <w:jc w:val="both"/>
      </w:pPr>
      <w:r>
        <w:rPr>
          <w:color w:val="000000"/>
          <w:sz w:val="28"/>
        </w:rPr>
        <w:t xml:space="preserve">                    Prof. </w:t>
      </w:r>
      <w:r w:rsidR="00164297">
        <w:rPr>
          <w:color w:val="000000"/>
          <w:sz w:val="28"/>
        </w:rPr>
        <w:t>Satish J. Manje</w:t>
      </w:r>
      <w:r>
        <w:rPr>
          <w:color w:val="000000"/>
          <w:sz w:val="28"/>
        </w:rPr>
        <w:t xml:space="preserve"> </w:t>
      </w:r>
    </w:p>
    <w:p w:rsidR="0046650E" w:rsidRDefault="001B2EC6">
      <w:pPr>
        <w:spacing w:before="476"/>
        <w:ind w:left="3902" w:right="-200"/>
        <w:jc w:val="both"/>
      </w:pPr>
      <w:r>
        <w:pict>
          <v:shape id="_x0000_i1025" type="#_x0000_t75" style="width:85.25pt;height:89.05pt">
            <v:imagedata r:id="rId8" o:title=""/>
          </v:shape>
        </w:pict>
      </w:r>
    </w:p>
    <w:p w:rsidR="0046650E" w:rsidRDefault="00683F82">
      <w:pPr>
        <w:spacing w:line="871" w:lineRule="exact"/>
        <w:ind w:left="1313"/>
        <w:jc w:val="center"/>
      </w:pPr>
      <w:r>
        <w:rPr>
          <w:b/>
          <w:color w:val="000000"/>
          <w:sz w:val="28"/>
        </w:rPr>
        <w:t xml:space="preserve">DEPARTMENT OF COMPUTER ENGINEERING  </w:t>
      </w:r>
      <w:r>
        <w:rPr>
          <w:color w:val="000000"/>
          <w:sz w:val="28"/>
        </w:rPr>
        <w:t xml:space="preserve">SHIVAJIRAO S. JONDHLE COLLEGE OF ENGINEERING AND TECHNOLOGY, </w:t>
      </w:r>
    </w:p>
    <w:p w:rsidR="00A70FF4" w:rsidRDefault="00683F82">
      <w:pPr>
        <w:spacing w:before="3" w:line="881" w:lineRule="exact"/>
        <w:ind w:left="3305" w:right="2336"/>
        <w:jc w:val="center"/>
        <w:rPr>
          <w:color w:val="000000"/>
          <w:sz w:val="28"/>
        </w:rPr>
      </w:pPr>
      <w:r>
        <w:rPr>
          <w:color w:val="000000"/>
          <w:sz w:val="28"/>
        </w:rPr>
        <w:t>ASANGAON 421601</w:t>
      </w:r>
      <w:r w:rsidR="00A70FF4">
        <w:rPr>
          <w:color w:val="000000"/>
          <w:sz w:val="28"/>
        </w:rPr>
        <w:t>. UNIVERSITY OF MUMBAI   2020-21</w:t>
      </w:r>
    </w:p>
    <w:p w:rsidR="0046650E" w:rsidRDefault="00683F82">
      <w:pPr>
        <w:spacing w:before="3" w:line="881" w:lineRule="exact"/>
        <w:ind w:left="3305" w:right="2336"/>
        <w:jc w:val="center"/>
        <w:rPr>
          <w:color w:val="000000"/>
          <w:sz w:val="28"/>
        </w:rPr>
      </w:pPr>
      <w:r>
        <w:rPr>
          <w:color w:val="000000"/>
          <w:sz w:val="28"/>
        </w:rPr>
        <w:t xml:space="preserve">  </w:t>
      </w:r>
    </w:p>
    <w:p w:rsidR="00164297" w:rsidRDefault="00164297">
      <w:pPr>
        <w:spacing w:before="3" w:line="881" w:lineRule="exact"/>
        <w:ind w:left="3305" w:right="2336"/>
        <w:jc w:val="center"/>
      </w:pPr>
    </w:p>
    <w:p w:rsidR="0046650E" w:rsidRDefault="00683F82">
      <w:pPr>
        <w:spacing w:before="334"/>
        <w:ind w:left="3562" w:right="-200"/>
        <w:jc w:val="both"/>
      </w:pPr>
      <w:r>
        <w:rPr>
          <w:b/>
          <w:color w:val="000000"/>
          <w:sz w:val="28"/>
        </w:rPr>
        <w:t xml:space="preserve">Table </w:t>
      </w:r>
      <w:r>
        <w:rPr>
          <w:b/>
          <w:color w:val="000000"/>
          <w:spacing w:val="1"/>
          <w:sz w:val="28"/>
        </w:rPr>
        <w:t>of</w:t>
      </w:r>
      <w:r>
        <w:rPr>
          <w:b/>
          <w:color w:val="000000"/>
          <w:sz w:val="28"/>
        </w:rPr>
        <w:t xml:space="preserve"> Contents </w:t>
      </w:r>
    </w:p>
    <w:p w:rsidR="0046650E" w:rsidRDefault="00683F82">
      <w:pPr>
        <w:spacing w:before="728"/>
        <w:jc w:val="both"/>
      </w:pPr>
      <w:r>
        <w:rPr>
          <w:rFonts w:ascii="Arial" w:eastAsia="Arial" w:hAnsi="Arial" w:cs="Arial"/>
          <w:color w:val="000000"/>
          <w:sz w:val="2"/>
          <w:shd w:val="clear" w:color="auto" w:fill="FFFFFF"/>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48"/>
        <w:gridCol w:w="5510"/>
        <w:gridCol w:w="2311"/>
      </w:tblGrid>
      <w:tr w:rsidR="0046650E" w:rsidTr="00164297">
        <w:trPr>
          <w:trHeight w:hRule="exact" w:val="881"/>
        </w:trPr>
        <w:tc>
          <w:tcPr>
            <w:tcW w:w="1152" w:type="pct"/>
            <w:tcBorders>
              <w:top w:val="single" w:sz="4" w:space="0" w:color="000000"/>
              <w:left w:val="single" w:sz="4" w:space="0" w:color="000000"/>
              <w:bottom w:val="single" w:sz="4" w:space="0" w:color="000000"/>
              <w:right w:val="single" w:sz="4" w:space="0" w:color="000000"/>
            </w:tcBorders>
            <w:shd w:val="clear" w:color="auto" w:fill="auto"/>
            <w:noWrap/>
            <w:tcMar>
              <w:left w:w="108" w:type="dxa"/>
              <w:right w:w="372" w:type="dxa"/>
            </w:tcMar>
          </w:tcPr>
          <w:p w:rsidR="0046650E" w:rsidRDefault="00683F82">
            <w:pPr>
              <w:spacing w:before="254"/>
              <w:jc w:val="both"/>
            </w:pPr>
            <w:r>
              <w:rPr>
                <w:b/>
                <w:color w:val="000000"/>
                <w:sz w:val="28"/>
                <w:shd w:val="clear" w:color="auto" w:fill="FFFFFF"/>
              </w:rPr>
              <w:t>Chapter No.</w:t>
            </w:r>
            <w:r>
              <w:rPr>
                <w:b/>
                <w:color w:val="000000"/>
                <w:sz w:val="28"/>
              </w:rPr>
              <w:t xml:space="preserve"> </w:t>
            </w:r>
          </w:p>
        </w:tc>
        <w:tc>
          <w:tcPr>
            <w:tcW w:w="2562" w:type="pct"/>
            <w:tcBorders>
              <w:top w:val="single" w:sz="4" w:space="0" w:color="000000"/>
              <w:left w:val="single" w:sz="4" w:space="0" w:color="000000"/>
              <w:bottom w:val="single" w:sz="4" w:space="0" w:color="000000"/>
              <w:right w:val="single" w:sz="4" w:space="0" w:color="000000"/>
            </w:tcBorders>
            <w:shd w:val="clear" w:color="auto" w:fill="auto"/>
            <w:noWrap/>
            <w:tcMar>
              <w:left w:w="1870" w:type="dxa"/>
              <w:right w:w="1700" w:type="dxa"/>
            </w:tcMar>
          </w:tcPr>
          <w:p w:rsidR="0046650E" w:rsidRDefault="00683F82">
            <w:pPr>
              <w:spacing w:before="254"/>
              <w:jc w:val="both"/>
            </w:pPr>
            <w:r>
              <w:rPr>
                <w:b/>
                <w:color w:val="000000"/>
                <w:sz w:val="28"/>
                <w:shd w:val="clear" w:color="auto" w:fill="FFFFFF"/>
              </w:rPr>
              <w:t>Chapter</w:t>
            </w:r>
            <w:r>
              <w:rPr>
                <w:b/>
                <w:color w:val="000000"/>
                <w:sz w:val="28"/>
              </w:rPr>
              <w:t xml:space="preserve"> </w:t>
            </w:r>
          </w:p>
        </w:tc>
        <w:tc>
          <w:tcPr>
            <w:tcW w:w="1285" w:type="pct"/>
            <w:tcBorders>
              <w:top w:val="single" w:sz="4" w:space="0" w:color="000000"/>
              <w:left w:val="single" w:sz="4" w:space="0" w:color="000000"/>
              <w:bottom w:val="single" w:sz="4" w:space="0" w:color="000000"/>
              <w:right w:val="single" w:sz="4" w:space="0" w:color="000000"/>
            </w:tcBorders>
            <w:shd w:val="clear" w:color="auto" w:fill="auto"/>
            <w:noWrap/>
            <w:tcMar>
              <w:left w:w="658" w:type="dxa"/>
              <w:right w:w="490" w:type="dxa"/>
            </w:tcMar>
          </w:tcPr>
          <w:p w:rsidR="0046650E" w:rsidRDefault="00683F82">
            <w:pPr>
              <w:spacing w:before="254"/>
              <w:jc w:val="both"/>
            </w:pPr>
            <w:r>
              <w:rPr>
                <w:b/>
                <w:color w:val="000000"/>
                <w:sz w:val="28"/>
                <w:shd w:val="clear" w:color="auto" w:fill="FFFFFF"/>
              </w:rPr>
              <w:t>Page No.</w:t>
            </w:r>
            <w:r>
              <w:rPr>
                <w:b/>
                <w:color w:val="000000"/>
                <w:sz w:val="28"/>
              </w:rPr>
              <w:t xml:space="preserve"> </w:t>
            </w:r>
          </w:p>
        </w:tc>
      </w:tr>
      <w:tr w:rsidR="0046650E" w:rsidTr="00164297">
        <w:trPr>
          <w:trHeight w:hRule="exact" w:val="619"/>
        </w:trPr>
        <w:tc>
          <w:tcPr>
            <w:tcW w:w="1152" w:type="pct"/>
            <w:tcBorders>
              <w:top w:val="single" w:sz="4" w:space="0" w:color="000000"/>
              <w:left w:val="single" w:sz="4" w:space="0" w:color="000000"/>
              <w:bottom w:val="single" w:sz="4" w:space="0" w:color="000000"/>
              <w:right w:val="single" w:sz="4" w:space="0" w:color="000000"/>
            </w:tcBorders>
            <w:shd w:val="clear" w:color="auto" w:fill="auto"/>
            <w:noWrap/>
            <w:tcMar>
              <w:left w:w="960" w:type="dxa"/>
              <w:right w:w="789" w:type="dxa"/>
            </w:tcMar>
            <w:vAlign w:val="bottom"/>
          </w:tcPr>
          <w:p w:rsidR="0046650E" w:rsidRDefault="00683F82">
            <w:pPr>
              <w:jc w:val="both"/>
            </w:pPr>
            <w:r>
              <w:rPr>
                <w:color w:val="000000"/>
                <w:spacing w:val="1"/>
                <w:sz w:val="28"/>
                <w:shd w:val="clear" w:color="auto" w:fill="FFFFFF"/>
              </w:rPr>
              <w:t>1.</w:t>
            </w:r>
            <w:r>
              <w:rPr>
                <w:color w:val="000000"/>
                <w:sz w:val="28"/>
              </w:rPr>
              <w:t xml:space="preserve"> </w:t>
            </w:r>
          </w:p>
        </w:tc>
        <w:tc>
          <w:tcPr>
            <w:tcW w:w="2562" w:type="pct"/>
            <w:tcBorders>
              <w:top w:val="single" w:sz="4" w:space="0" w:color="000000"/>
              <w:left w:val="single" w:sz="4" w:space="0" w:color="000000"/>
              <w:bottom w:val="single" w:sz="4" w:space="0" w:color="000000"/>
              <w:right w:val="single" w:sz="4" w:space="0" w:color="000000"/>
            </w:tcBorders>
            <w:shd w:val="clear" w:color="auto" w:fill="auto"/>
            <w:noWrap/>
            <w:tcMar>
              <w:left w:w="1676" w:type="dxa"/>
              <w:right w:w="1507" w:type="dxa"/>
            </w:tcMar>
            <w:vAlign w:val="bottom"/>
          </w:tcPr>
          <w:p w:rsidR="0046650E" w:rsidRDefault="00683F82">
            <w:pPr>
              <w:jc w:val="both"/>
            </w:pPr>
            <w:r>
              <w:rPr>
                <w:color w:val="000000"/>
                <w:sz w:val="28"/>
                <w:shd w:val="clear" w:color="auto" w:fill="FFFFFF"/>
              </w:rPr>
              <w:t>Introduction</w:t>
            </w:r>
            <w:r>
              <w:rPr>
                <w:color w:val="000000"/>
                <w:sz w:val="28"/>
              </w:rPr>
              <w:t xml:space="preserve"> </w:t>
            </w:r>
          </w:p>
        </w:tc>
        <w:tc>
          <w:tcPr>
            <w:tcW w:w="1285" w:type="pct"/>
            <w:tcBorders>
              <w:top w:val="single" w:sz="4" w:space="0" w:color="000000"/>
              <w:left w:val="single" w:sz="4" w:space="0" w:color="000000"/>
              <w:bottom w:val="single" w:sz="4" w:space="0" w:color="000000"/>
              <w:right w:val="single" w:sz="4" w:space="0" w:color="000000"/>
            </w:tcBorders>
            <w:shd w:val="clear" w:color="auto" w:fill="auto"/>
            <w:noWrap/>
            <w:tcMar>
              <w:left w:w="1119" w:type="dxa"/>
              <w:right w:w="947" w:type="dxa"/>
            </w:tcMar>
            <w:vAlign w:val="bottom"/>
          </w:tcPr>
          <w:p w:rsidR="0046650E" w:rsidRDefault="00683F82">
            <w:pPr>
              <w:jc w:val="both"/>
            </w:pPr>
            <w:r>
              <w:rPr>
                <w:color w:val="000000"/>
                <w:sz w:val="28"/>
                <w:shd w:val="clear" w:color="auto" w:fill="FFFFFF"/>
              </w:rPr>
              <w:t>3</w:t>
            </w:r>
            <w:r>
              <w:rPr>
                <w:color w:val="000000"/>
                <w:sz w:val="28"/>
              </w:rPr>
              <w:t xml:space="preserve"> </w:t>
            </w:r>
          </w:p>
        </w:tc>
      </w:tr>
      <w:tr w:rsidR="0046650E" w:rsidTr="00164297">
        <w:trPr>
          <w:trHeight w:hRule="exact" w:val="622"/>
        </w:trPr>
        <w:tc>
          <w:tcPr>
            <w:tcW w:w="1152" w:type="pct"/>
            <w:tcBorders>
              <w:top w:val="single" w:sz="4" w:space="0" w:color="000000"/>
              <w:left w:val="single" w:sz="4" w:space="0" w:color="000000"/>
              <w:bottom w:val="single" w:sz="4" w:space="0" w:color="000000"/>
              <w:right w:val="single" w:sz="4" w:space="0" w:color="000000"/>
            </w:tcBorders>
            <w:shd w:val="clear" w:color="auto" w:fill="auto"/>
            <w:noWrap/>
            <w:tcMar>
              <w:left w:w="960" w:type="dxa"/>
              <w:right w:w="789" w:type="dxa"/>
            </w:tcMar>
          </w:tcPr>
          <w:p w:rsidR="0046650E" w:rsidRDefault="00683F82">
            <w:pPr>
              <w:spacing w:before="249"/>
              <w:jc w:val="both"/>
            </w:pPr>
            <w:r>
              <w:rPr>
                <w:color w:val="000000"/>
                <w:spacing w:val="1"/>
                <w:sz w:val="28"/>
                <w:shd w:val="clear" w:color="auto" w:fill="FFFFFF"/>
              </w:rPr>
              <w:t>2.</w:t>
            </w:r>
            <w:r>
              <w:rPr>
                <w:color w:val="000000"/>
                <w:sz w:val="28"/>
              </w:rPr>
              <w:t xml:space="preserve"> </w:t>
            </w:r>
          </w:p>
        </w:tc>
        <w:tc>
          <w:tcPr>
            <w:tcW w:w="2562" w:type="pct"/>
            <w:tcBorders>
              <w:top w:val="single" w:sz="4" w:space="0" w:color="000000"/>
              <w:left w:val="single" w:sz="4" w:space="0" w:color="000000"/>
              <w:bottom w:val="single" w:sz="4" w:space="0" w:color="000000"/>
              <w:right w:val="single" w:sz="4" w:space="0" w:color="000000"/>
            </w:tcBorders>
            <w:shd w:val="clear" w:color="auto" w:fill="auto"/>
            <w:noWrap/>
            <w:tcMar>
              <w:left w:w="1299" w:type="dxa"/>
              <w:right w:w="1131" w:type="dxa"/>
            </w:tcMar>
          </w:tcPr>
          <w:p w:rsidR="0046650E" w:rsidRDefault="00683F82">
            <w:pPr>
              <w:spacing w:before="249"/>
              <w:jc w:val="both"/>
            </w:pPr>
            <w:r>
              <w:rPr>
                <w:color w:val="000000"/>
                <w:sz w:val="28"/>
                <w:shd w:val="clear" w:color="auto" w:fill="FFFFFF"/>
              </w:rPr>
              <w:t>Problem Statement</w:t>
            </w:r>
            <w:r>
              <w:rPr>
                <w:color w:val="000000"/>
                <w:sz w:val="28"/>
              </w:rPr>
              <w:t xml:space="preserve"> </w:t>
            </w:r>
          </w:p>
        </w:tc>
        <w:tc>
          <w:tcPr>
            <w:tcW w:w="1285" w:type="pct"/>
            <w:tcBorders>
              <w:top w:val="single" w:sz="4" w:space="0" w:color="000000"/>
              <w:left w:val="single" w:sz="4" w:space="0" w:color="000000"/>
              <w:bottom w:val="single" w:sz="4" w:space="0" w:color="000000"/>
              <w:right w:val="single" w:sz="4" w:space="0" w:color="000000"/>
            </w:tcBorders>
            <w:shd w:val="clear" w:color="auto" w:fill="auto"/>
            <w:noWrap/>
            <w:tcMar>
              <w:left w:w="1119" w:type="dxa"/>
              <w:right w:w="947" w:type="dxa"/>
            </w:tcMar>
          </w:tcPr>
          <w:p w:rsidR="0046650E" w:rsidRDefault="00683F82">
            <w:pPr>
              <w:spacing w:before="249"/>
              <w:jc w:val="both"/>
            </w:pPr>
            <w:r>
              <w:rPr>
                <w:color w:val="000000"/>
                <w:sz w:val="28"/>
                <w:shd w:val="clear" w:color="auto" w:fill="FFFFFF"/>
              </w:rPr>
              <w:t>4</w:t>
            </w:r>
            <w:r>
              <w:rPr>
                <w:color w:val="000000"/>
                <w:sz w:val="28"/>
              </w:rPr>
              <w:t xml:space="preserve"> </w:t>
            </w:r>
          </w:p>
        </w:tc>
      </w:tr>
      <w:tr w:rsidR="0046650E" w:rsidTr="00164297">
        <w:trPr>
          <w:trHeight w:hRule="exact" w:val="620"/>
        </w:trPr>
        <w:tc>
          <w:tcPr>
            <w:tcW w:w="1152" w:type="pct"/>
            <w:tcBorders>
              <w:top w:val="single" w:sz="4" w:space="0" w:color="000000"/>
              <w:left w:val="single" w:sz="4" w:space="0" w:color="000000"/>
              <w:bottom w:val="single" w:sz="4" w:space="0" w:color="000000"/>
              <w:right w:val="single" w:sz="4" w:space="0" w:color="000000"/>
            </w:tcBorders>
            <w:shd w:val="clear" w:color="auto" w:fill="auto"/>
            <w:noWrap/>
            <w:tcMar>
              <w:left w:w="960" w:type="dxa"/>
              <w:right w:w="789" w:type="dxa"/>
            </w:tcMar>
            <w:vAlign w:val="bottom"/>
          </w:tcPr>
          <w:p w:rsidR="0046650E" w:rsidRDefault="00683F82">
            <w:pPr>
              <w:jc w:val="both"/>
            </w:pPr>
            <w:r>
              <w:rPr>
                <w:color w:val="000000"/>
                <w:spacing w:val="1"/>
                <w:sz w:val="28"/>
                <w:shd w:val="clear" w:color="auto" w:fill="FFFFFF"/>
              </w:rPr>
              <w:t>3.</w:t>
            </w:r>
            <w:r>
              <w:rPr>
                <w:color w:val="000000"/>
                <w:sz w:val="28"/>
              </w:rPr>
              <w:t xml:space="preserve"> </w:t>
            </w:r>
          </w:p>
        </w:tc>
        <w:tc>
          <w:tcPr>
            <w:tcW w:w="2562" w:type="pct"/>
            <w:tcBorders>
              <w:top w:val="single" w:sz="4" w:space="0" w:color="000000"/>
              <w:left w:val="single" w:sz="4" w:space="0" w:color="000000"/>
              <w:bottom w:val="single" w:sz="4" w:space="0" w:color="000000"/>
              <w:right w:val="single" w:sz="4" w:space="0" w:color="000000"/>
            </w:tcBorders>
            <w:shd w:val="clear" w:color="auto" w:fill="auto"/>
            <w:noWrap/>
            <w:tcMar>
              <w:left w:w="1400" w:type="dxa"/>
              <w:right w:w="1231" w:type="dxa"/>
            </w:tcMar>
            <w:vAlign w:val="bottom"/>
          </w:tcPr>
          <w:p w:rsidR="0046650E" w:rsidRDefault="00164297">
            <w:pPr>
              <w:jc w:val="both"/>
            </w:pPr>
            <w:r>
              <w:rPr>
                <w:color w:val="000000"/>
                <w:sz w:val="28"/>
                <w:shd w:val="clear" w:color="auto" w:fill="FFFFFF"/>
              </w:rPr>
              <w:t>Existing System</w:t>
            </w:r>
            <w:r w:rsidR="00683F82">
              <w:rPr>
                <w:color w:val="000000"/>
                <w:sz w:val="28"/>
              </w:rPr>
              <w:t xml:space="preserve"> </w:t>
            </w:r>
          </w:p>
        </w:tc>
        <w:tc>
          <w:tcPr>
            <w:tcW w:w="1285" w:type="pct"/>
            <w:tcBorders>
              <w:top w:val="single" w:sz="4" w:space="0" w:color="000000"/>
              <w:left w:val="single" w:sz="4" w:space="0" w:color="000000"/>
              <w:bottom w:val="single" w:sz="4" w:space="0" w:color="000000"/>
              <w:right w:val="single" w:sz="4" w:space="0" w:color="000000"/>
            </w:tcBorders>
            <w:shd w:val="clear" w:color="auto" w:fill="auto"/>
            <w:noWrap/>
            <w:tcMar>
              <w:left w:w="1119" w:type="dxa"/>
              <w:right w:w="947" w:type="dxa"/>
            </w:tcMar>
            <w:vAlign w:val="bottom"/>
          </w:tcPr>
          <w:p w:rsidR="0046650E" w:rsidRDefault="00683F82">
            <w:pPr>
              <w:jc w:val="both"/>
            </w:pPr>
            <w:r>
              <w:rPr>
                <w:color w:val="000000"/>
                <w:sz w:val="28"/>
                <w:shd w:val="clear" w:color="auto" w:fill="FFFFFF"/>
              </w:rPr>
              <w:t>5</w:t>
            </w:r>
            <w:r>
              <w:rPr>
                <w:color w:val="000000"/>
                <w:sz w:val="28"/>
              </w:rPr>
              <w:t xml:space="preserve"> </w:t>
            </w:r>
          </w:p>
        </w:tc>
      </w:tr>
      <w:tr w:rsidR="0046650E" w:rsidTr="00164297">
        <w:trPr>
          <w:trHeight w:hRule="exact" w:val="843"/>
        </w:trPr>
        <w:tc>
          <w:tcPr>
            <w:tcW w:w="1152" w:type="pct"/>
            <w:tcBorders>
              <w:top w:val="single" w:sz="4" w:space="0" w:color="000000"/>
              <w:left w:val="single" w:sz="4" w:space="0" w:color="000000"/>
              <w:bottom w:val="single" w:sz="4" w:space="0" w:color="000000"/>
              <w:right w:val="single" w:sz="4" w:space="0" w:color="000000"/>
            </w:tcBorders>
            <w:shd w:val="clear" w:color="auto" w:fill="auto"/>
            <w:noWrap/>
            <w:tcMar>
              <w:left w:w="960" w:type="dxa"/>
              <w:right w:w="789" w:type="dxa"/>
            </w:tcMar>
          </w:tcPr>
          <w:p w:rsidR="0046650E" w:rsidRDefault="00683F82">
            <w:pPr>
              <w:spacing w:before="249"/>
              <w:jc w:val="both"/>
            </w:pPr>
            <w:r>
              <w:rPr>
                <w:color w:val="000000"/>
                <w:spacing w:val="1"/>
                <w:sz w:val="28"/>
                <w:shd w:val="clear" w:color="auto" w:fill="FFFFFF"/>
              </w:rPr>
              <w:t>4.</w:t>
            </w:r>
            <w:r>
              <w:rPr>
                <w:color w:val="000000"/>
                <w:sz w:val="28"/>
              </w:rPr>
              <w:t xml:space="preserve"> </w:t>
            </w:r>
          </w:p>
        </w:tc>
        <w:tc>
          <w:tcPr>
            <w:tcW w:w="2562" w:type="pct"/>
            <w:tcBorders>
              <w:top w:val="single" w:sz="4" w:space="0" w:color="000000"/>
              <w:left w:val="single" w:sz="4" w:space="0" w:color="000000"/>
              <w:bottom w:val="single" w:sz="4" w:space="0" w:color="000000"/>
              <w:right w:val="single" w:sz="4" w:space="0" w:color="000000"/>
            </w:tcBorders>
            <w:shd w:val="clear" w:color="auto" w:fill="auto"/>
            <w:noWrap/>
            <w:tcMar>
              <w:left w:w="1649" w:type="dxa"/>
              <w:right w:w="1480" w:type="dxa"/>
            </w:tcMar>
          </w:tcPr>
          <w:p w:rsidR="0046650E" w:rsidRPr="00164297" w:rsidRDefault="00164297" w:rsidP="00164297">
            <w:pPr>
              <w:tabs>
                <w:tab w:val="left" w:pos="1302"/>
              </w:tabs>
              <w:spacing w:before="249"/>
              <w:jc w:val="center"/>
              <w:rPr>
                <w:sz w:val="28"/>
                <w:szCs w:val="28"/>
              </w:rPr>
            </w:pPr>
            <w:r w:rsidRPr="00164297">
              <w:rPr>
                <w:sz w:val="28"/>
                <w:szCs w:val="28"/>
              </w:rPr>
              <w:t>System Architecture</w:t>
            </w:r>
          </w:p>
        </w:tc>
        <w:tc>
          <w:tcPr>
            <w:tcW w:w="1285" w:type="pct"/>
            <w:tcBorders>
              <w:top w:val="single" w:sz="4" w:space="0" w:color="000000"/>
              <w:left w:val="single" w:sz="4" w:space="0" w:color="000000"/>
              <w:bottom w:val="single" w:sz="4" w:space="0" w:color="000000"/>
              <w:right w:val="single" w:sz="4" w:space="0" w:color="000000"/>
            </w:tcBorders>
            <w:shd w:val="clear" w:color="auto" w:fill="auto"/>
            <w:noWrap/>
            <w:tcMar>
              <w:left w:w="1119" w:type="dxa"/>
              <w:right w:w="947" w:type="dxa"/>
            </w:tcMar>
          </w:tcPr>
          <w:p w:rsidR="0046650E" w:rsidRDefault="00683F82">
            <w:pPr>
              <w:spacing w:before="249"/>
              <w:jc w:val="both"/>
            </w:pPr>
            <w:r>
              <w:rPr>
                <w:color w:val="000000"/>
                <w:sz w:val="28"/>
                <w:shd w:val="clear" w:color="auto" w:fill="FFFFFF"/>
              </w:rPr>
              <w:t>8</w:t>
            </w:r>
            <w:r>
              <w:rPr>
                <w:color w:val="000000"/>
                <w:sz w:val="28"/>
              </w:rPr>
              <w:t xml:space="preserve"> </w:t>
            </w:r>
          </w:p>
        </w:tc>
      </w:tr>
      <w:tr w:rsidR="0046650E" w:rsidTr="00164297">
        <w:trPr>
          <w:trHeight w:hRule="exact" w:val="619"/>
        </w:trPr>
        <w:tc>
          <w:tcPr>
            <w:tcW w:w="1152" w:type="pct"/>
            <w:tcBorders>
              <w:top w:val="single" w:sz="4" w:space="0" w:color="000000"/>
              <w:left w:val="single" w:sz="4" w:space="0" w:color="000000"/>
              <w:bottom w:val="single" w:sz="4" w:space="0" w:color="000000"/>
              <w:right w:val="single" w:sz="4" w:space="0" w:color="000000"/>
            </w:tcBorders>
            <w:shd w:val="clear" w:color="auto" w:fill="auto"/>
            <w:noWrap/>
            <w:tcMar>
              <w:left w:w="960" w:type="dxa"/>
              <w:right w:w="789" w:type="dxa"/>
            </w:tcMar>
            <w:vAlign w:val="bottom"/>
          </w:tcPr>
          <w:p w:rsidR="0046650E" w:rsidRDefault="00683F82">
            <w:pPr>
              <w:jc w:val="both"/>
            </w:pPr>
            <w:r>
              <w:rPr>
                <w:color w:val="000000"/>
                <w:spacing w:val="1"/>
                <w:sz w:val="28"/>
                <w:shd w:val="clear" w:color="auto" w:fill="FFFFFF"/>
              </w:rPr>
              <w:t>5.</w:t>
            </w:r>
            <w:r>
              <w:rPr>
                <w:color w:val="000000"/>
                <w:sz w:val="28"/>
              </w:rPr>
              <w:t xml:space="preserve"> </w:t>
            </w:r>
          </w:p>
        </w:tc>
        <w:tc>
          <w:tcPr>
            <w:tcW w:w="2562" w:type="pct"/>
            <w:tcBorders>
              <w:top w:val="single" w:sz="4" w:space="0" w:color="000000"/>
              <w:left w:val="single" w:sz="4" w:space="0" w:color="000000"/>
              <w:bottom w:val="single" w:sz="4" w:space="0" w:color="000000"/>
              <w:right w:val="single" w:sz="4" w:space="0" w:color="000000"/>
            </w:tcBorders>
            <w:shd w:val="clear" w:color="auto" w:fill="auto"/>
            <w:noWrap/>
            <w:tcMar>
              <w:left w:w="1700" w:type="dxa"/>
              <w:right w:w="1531" w:type="dxa"/>
            </w:tcMar>
            <w:vAlign w:val="bottom"/>
          </w:tcPr>
          <w:p w:rsidR="0046650E" w:rsidRDefault="00164297">
            <w:pPr>
              <w:jc w:val="both"/>
            </w:pPr>
            <w:r>
              <w:rPr>
                <w:color w:val="000000"/>
                <w:sz w:val="28"/>
                <w:shd w:val="clear" w:color="auto" w:fill="FFFFFF"/>
              </w:rPr>
              <w:t>Module Information</w:t>
            </w:r>
            <w:r w:rsidR="00683F82">
              <w:rPr>
                <w:color w:val="000000"/>
                <w:sz w:val="28"/>
              </w:rPr>
              <w:t xml:space="preserve"> </w:t>
            </w:r>
          </w:p>
        </w:tc>
        <w:tc>
          <w:tcPr>
            <w:tcW w:w="1285" w:type="pct"/>
            <w:tcBorders>
              <w:top w:val="single" w:sz="4" w:space="0" w:color="000000"/>
              <w:left w:val="single" w:sz="4" w:space="0" w:color="000000"/>
              <w:bottom w:val="single" w:sz="4" w:space="0" w:color="000000"/>
              <w:right w:val="single" w:sz="4" w:space="0" w:color="000000"/>
            </w:tcBorders>
            <w:shd w:val="clear" w:color="auto" w:fill="auto"/>
            <w:noWrap/>
            <w:tcMar>
              <w:left w:w="1047" w:type="dxa"/>
              <w:right w:w="877" w:type="dxa"/>
            </w:tcMar>
            <w:vAlign w:val="bottom"/>
          </w:tcPr>
          <w:p w:rsidR="0046650E" w:rsidRDefault="008050B1">
            <w:pPr>
              <w:jc w:val="both"/>
            </w:pPr>
            <w:r>
              <w:rPr>
                <w:color w:val="000000"/>
                <w:spacing w:val="1"/>
                <w:sz w:val="28"/>
                <w:shd w:val="clear" w:color="auto" w:fill="FFFFFF"/>
              </w:rPr>
              <w:t>7</w:t>
            </w:r>
          </w:p>
        </w:tc>
      </w:tr>
      <w:tr w:rsidR="00164297" w:rsidTr="00164297">
        <w:trPr>
          <w:trHeight w:hRule="exact" w:val="619"/>
        </w:trPr>
        <w:tc>
          <w:tcPr>
            <w:tcW w:w="1152" w:type="pct"/>
            <w:tcBorders>
              <w:top w:val="single" w:sz="4" w:space="0" w:color="000000"/>
              <w:left w:val="single" w:sz="4" w:space="0" w:color="000000"/>
              <w:bottom w:val="single" w:sz="4" w:space="0" w:color="000000"/>
              <w:right w:val="single" w:sz="4" w:space="0" w:color="000000"/>
            </w:tcBorders>
            <w:shd w:val="clear" w:color="auto" w:fill="auto"/>
            <w:noWrap/>
            <w:tcMar>
              <w:left w:w="960" w:type="dxa"/>
              <w:right w:w="789" w:type="dxa"/>
            </w:tcMar>
            <w:vAlign w:val="bottom"/>
          </w:tcPr>
          <w:p w:rsidR="00164297" w:rsidRDefault="00164297">
            <w:pPr>
              <w:jc w:val="both"/>
              <w:rPr>
                <w:color w:val="000000"/>
                <w:spacing w:val="1"/>
                <w:sz w:val="28"/>
                <w:shd w:val="clear" w:color="auto" w:fill="FFFFFF"/>
              </w:rPr>
            </w:pPr>
            <w:r>
              <w:rPr>
                <w:color w:val="000000"/>
                <w:spacing w:val="1"/>
                <w:sz w:val="28"/>
                <w:shd w:val="clear" w:color="auto" w:fill="FFFFFF"/>
              </w:rPr>
              <w:t>6.</w:t>
            </w:r>
          </w:p>
        </w:tc>
        <w:tc>
          <w:tcPr>
            <w:tcW w:w="2562" w:type="pct"/>
            <w:tcBorders>
              <w:top w:val="single" w:sz="4" w:space="0" w:color="000000"/>
              <w:left w:val="single" w:sz="4" w:space="0" w:color="000000"/>
              <w:bottom w:val="single" w:sz="4" w:space="0" w:color="000000"/>
              <w:right w:val="single" w:sz="4" w:space="0" w:color="000000"/>
            </w:tcBorders>
            <w:shd w:val="clear" w:color="auto" w:fill="auto"/>
            <w:noWrap/>
            <w:tcMar>
              <w:left w:w="1700" w:type="dxa"/>
              <w:right w:w="1531" w:type="dxa"/>
            </w:tcMar>
            <w:vAlign w:val="bottom"/>
          </w:tcPr>
          <w:p w:rsidR="00164297" w:rsidRDefault="00164297">
            <w:pPr>
              <w:jc w:val="both"/>
              <w:rPr>
                <w:color w:val="000000"/>
                <w:sz w:val="28"/>
                <w:shd w:val="clear" w:color="auto" w:fill="FFFFFF"/>
              </w:rPr>
            </w:pPr>
            <w:r>
              <w:rPr>
                <w:color w:val="000000"/>
                <w:sz w:val="28"/>
                <w:shd w:val="clear" w:color="auto" w:fill="FFFFFF"/>
              </w:rPr>
              <w:t>Advantages</w:t>
            </w:r>
          </w:p>
        </w:tc>
        <w:tc>
          <w:tcPr>
            <w:tcW w:w="1285" w:type="pct"/>
            <w:tcBorders>
              <w:top w:val="single" w:sz="4" w:space="0" w:color="000000"/>
              <w:left w:val="single" w:sz="4" w:space="0" w:color="000000"/>
              <w:bottom w:val="single" w:sz="4" w:space="0" w:color="000000"/>
              <w:right w:val="single" w:sz="4" w:space="0" w:color="000000"/>
            </w:tcBorders>
            <w:shd w:val="clear" w:color="auto" w:fill="auto"/>
            <w:noWrap/>
            <w:tcMar>
              <w:left w:w="1047" w:type="dxa"/>
              <w:right w:w="877" w:type="dxa"/>
            </w:tcMar>
            <w:vAlign w:val="bottom"/>
          </w:tcPr>
          <w:p w:rsidR="00164297" w:rsidRDefault="008050B1">
            <w:pPr>
              <w:jc w:val="both"/>
              <w:rPr>
                <w:color w:val="000000"/>
                <w:spacing w:val="1"/>
                <w:sz w:val="28"/>
                <w:shd w:val="clear" w:color="auto" w:fill="FFFFFF"/>
              </w:rPr>
            </w:pPr>
            <w:r>
              <w:rPr>
                <w:color w:val="000000"/>
                <w:spacing w:val="1"/>
                <w:sz w:val="28"/>
                <w:shd w:val="clear" w:color="auto" w:fill="FFFFFF"/>
              </w:rPr>
              <w:t>17</w:t>
            </w:r>
          </w:p>
        </w:tc>
      </w:tr>
      <w:tr w:rsidR="0046650E" w:rsidTr="00164297">
        <w:trPr>
          <w:trHeight w:hRule="exact" w:val="619"/>
        </w:trPr>
        <w:tc>
          <w:tcPr>
            <w:tcW w:w="1152" w:type="pct"/>
            <w:tcBorders>
              <w:top w:val="single" w:sz="4" w:space="0" w:color="000000"/>
              <w:left w:val="single" w:sz="4" w:space="0" w:color="000000"/>
              <w:bottom w:val="single" w:sz="4" w:space="0" w:color="000000"/>
              <w:right w:val="single" w:sz="4" w:space="0" w:color="000000"/>
            </w:tcBorders>
            <w:shd w:val="clear" w:color="auto" w:fill="auto"/>
            <w:noWrap/>
            <w:tcMar>
              <w:left w:w="960" w:type="dxa"/>
              <w:right w:w="789" w:type="dxa"/>
            </w:tcMar>
            <w:vAlign w:val="bottom"/>
          </w:tcPr>
          <w:p w:rsidR="0046650E" w:rsidRDefault="00683F82">
            <w:pPr>
              <w:jc w:val="both"/>
            </w:pPr>
            <w:r>
              <w:rPr>
                <w:color w:val="000000"/>
                <w:spacing w:val="1"/>
                <w:sz w:val="28"/>
                <w:shd w:val="clear" w:color="auto" w:fill="FFFFFF"/>
              </w:rPr>
              <w:t>6.</w:t>
            </w:r>
            <w:r>
              <w:rPr>
                <w:color w:val="000000"/>
                <w:sz w:val="28"/>
              </w:rPr>
              <w:t xml:space="preserve"> </w:t>
            </w:r>
          </w:p>
        </w:tc>
        <w:tc>
          <w:tcPr>
            <w:tcW w:w="2562" w:type="pct"/>
            <w:tcBorders>
              <w:top w:val="single" w:sz="4" w:space="0" w:color="000000"/>
              <w:left w:val="single" w:sz="4" w:space="0" w:color="000000"/>
              <w:bottom w:val="single" w:sz="4" w:space="0" w:color="000000"/>
              <w:right w:val="single" w:sz="4" w:space="0" w:color="000000"/>
            </w:tcBorders>
            <w:shd w:val="clear" w:color="auto" w:fill="auto"/>
            <w:noWrap/>
            <w:tcMar>
              <w:left w:w="1731" w:type="dxa"/>
              <w:right w:w="1560" w:type="dxa"/>
            </w:tcMar>
            <w:vAlign w:val="bottom"/>
          </w:tcPr>
          <w:p w:rsidR="0046650E" w:rsidRDefault="00683F82">
            <w:pPr>
              <w:jc w:val="both"/>
            </w:pPr>
            <w:r>
              <w:rPr>
                <w:color w:val="000000"/>
                <w:sz w:val="28"/>
                <w:shd w:val="clear" w:color="auto" w:fill="FFFFFF"/>
              </w:rPr>
              <w:t>Conclusion</w:t>
            </w:r>
            <w:r>
              <w:rPr>
                <w:color w:val="000000"/>
                <w:sz w:val="28"/>
              </w:rPr>
              <w:t xml:space="preserve"> </w:t>
            </w:r>
          </w:p>
        </w:tc>
        <w:tc>
          <w:tcPr>
            <w:tcW w:w="1285" w:type="pct"/>
            <w:tcBorders>
              <w:top w:val="single" w:sz="4" w:space="0" w:color="000000"/>
              <w:left w:val="single" w:sz="4" w:space="0" w:color="000000"/>
              <w:bottom w:val="single" w:sz="4" w:space="0" w:color="000000"/>
              <w:right w:val="single" w:sz="4" w:space="0" w:color="000000"/>
            </w:tcBorders>
            <w:shd w:val="clear" w:color="auto" w:fill="auto"/>
            <w:noWrap/>
            <w:tcMar>
              <w:left w:w="1047" w:type="dxa"/>
              <w:right w:w="877" w:type="dxa"/>
            </w:tcMar>
            <w:vAlign w:val="bottom"/>
          </w:tcPr>
          <w:p w:rsidR="0046650E" w:rsidRDefault="008050B1">
            <w:pPr>
              <w:jc w:val="both"/>
            </w:pPr>
            <w:r>
              <w:rPr>
                <w:color w:val="000000"/>
                <w:spacing w:val="1"/>
                <w:sz w:val="28"/>
                <w:shd w:val="clear" w:color="auto" w:fill="FFFFFF"/>
              </w:rPr>
              <w:t>18</w:t>
            </w:r>
          </w:p>
        </w:tc>
      </w:tr>
      <w:tr w:rsidR="0046650E" w:rsidTr="00164297">
        <w:trPr>
          <w:trHeight w:hRule="exact" w:val="622"/>
        </w:trPr>
        <w:tc>
          <w:tcPr>
            <w:tcW w:w="1152" w:type="pct"/>
            <w:tcBorders>
              <w:top w:val="single" w:sz="4" w:space="0" w:color="000000"/>
              <w:left w:val="single" w:sz="4" w:space="0" w:color="000000"/>
              <w:bottom w:val="single" w:sz="4" w:space="0" w:color="000000"/>
              <w:right w:val="single" w:sz="4" w:space="0" w:color="000000"/>
            </w:tcBorders>
            <w:shd w:val="clear" w:color="auto" w:fill="auto"/>
            <w:noWrap/>
            <w:tcMar>
              <w:left w:w="0" w:type="dxa"/>
              <w:right w:w="0" w:type="dxa"/>
            </w:tcMar>
            <w:vAlign w:val="center"/>
          </w:tcPr>
          <w:p w:rsidR="0046650E" w:rsidRDefault="0046650E"/>
        </w:tc>
        <w:tc>
          <w:tcPr>
            <w:tcW w:w="2562" w:type="pct"/>
            <w:tcBorders>
              <w:top w:val="single" w:sz="4" w:space="0" w:color="000000"/>
              <w:left w:val="single" w:sz="4" w:space="0" w:color="000000"/>
              <w:bottom w:val="single" w:sz="4" w:space="0" w:color="000000"/>
              <w:right w:val="single" w:sz="4" w:space="0" w:color="000000"/>
            </w:tcBorders>
            <w:shd w:val="clear" w:color="auto" w:fill="auto"/>
            <w:noWrap/>
            <w:tcMar>
              <w:left w:w="1748" w:type="dxa"/>
              <w:right w:w="1577" w:type="dxa"/>
            </w:tcMar>
            <w:vAlign w:val="bottom"/>
          </w:tcPr>
          <w:p w:rsidR="0046650E" w:rsidRDefault="00164297">
            <w:pPr>
              <w:jc w:val="both"/>
            </w:pPr>
            <w:r>
              <w:rPr>
                <w:color w:val="000000"/>
                <w:sz w:val="28"/>
                <w:shd w:val="clear" w:color="auto" w:fill="FFFFFF"/>
              </w:rPr>
              <w:t>Future Scope</w:t>
            </w:r>
          </w:p>
        </w:tc>
        <w:tc>
          <w:tcPr>
            <w:tcW w:w="1285" w:type="pct"/>
            <w:tcBorders>
              <w:top w:val="single" w:sz="4" w:space="0" w:color="000000"/>
              <w:left w:val="single" w:sz="4" w:space="0" w:color="000000"/>
              <w:bottom w:val="single" w:sz="4" w:space="0" w:color="000000"/>
              <w:right w:val="single" w:sz="4" w:space="0" w:color="000000"/>
            </w:tcBorders>
            <w:shd w:val="clear" w:color="auto" w:fill="auto"/>
            <w:noWrap/>
            <w:tcMar>
              <w:left w:w="1047" w:type="dxa"/>
              <w:right w:w="877" w:type="dxa"/>
            </w:tcMar>
            <w:vAlign w:val="bottom"/>
          </w:tcPr>
          <w:p w:rsidR="0046650E" w:rsidRDefault="00683F82">
            <w:pPr>
              <w:jc w:val="both"/>
            </w:pPr>
            <w:r>
              <w:rPr>
                <w:color w:val="000000"/>
                <w:spacing w:val="1"/>
                <w:sz w:val="28"/>
                <w:shd w:val="clear" w:color="auto" w:fill="FFFFFF"/>
              </w:rPr>
              <w:t>1</w:t>
            </w:r>
            <w:r w:rsidR="008050B1">
              <w:rPr>
                <w:color w:val="000000"/>
                <w:spacing w:val="1"/>
                <w:sz w:val="28"/>
                <w:shd w:val="clear" w:color="auto" w:fill="FFFFFF"/>
              </w:rPr>
              <w:t>9</w:t>
            </w:r>
            <w:r>
              <w:rPr>
                <w:color w:val="000000"/>
                <w:sz w:val="28"/>
              </w:rPr>
              <w:t xml:space="preserve"> </w:t>
            </w:r>
          </w:p>
        </w:tc>
      </w:tr>
    </w:tbl>
    <w:p w:rsidR="0046650E" w:rsidRDefault="00683F82" w:rsidP="00164297">
      <w:pPr>
        <w:pStyle w:val="ListParagraph"/>
        <w:numPr>
          <w:ilvl w:val="0"/>
          <w:numId w:val="10"/>
        </w:numPr>
        <w:spacing w:before="336" w:line="360" w:lineRule="auto"/>
        <w:ind w:right="-200"/>
        <w:jc w:val="both"/>
      </w:pPr>
      <w:r w:rsidRPr="00164297">
        <w:rPr>
          <w:rFonts w:ascii="Arial" w:eastAsia="Arial" w:hAnsi="Arial" w:cs="Arial"/>
          <w:color w:val="000000"/>
          <w:sz w:val="2"/>
          <w:shd w:val="clear" w:color="auto" w:fill="FFFFFF"/>
        </w:rPr>
        <w:br w:type="page"/>
      </w:r>
      <w:r w:rsidR="003846BB">
        <w:rPr>
          <w:noProof/>
        </w:rPr>
        <w:lastRenderedPageBreak/>
        <w:drawing>
          <wp:anchor distT="0" distB="0" distL="114300" distR="114300" simplePos="0" relativeHeight="251670528" behindDoc="1" locked="1" layoutInCell="1" allowOverlap="1">
            <wp:simplePos x="0" y="0"/>
            <wp:positionH relativeFrom="page">
              <wp:posOffset>8153400</wp:posOffset>
            </wp:positionH>
            <wp:positionV relativeFrom="paragraph">
              <wp:posOffset>-101600</wp:posOffset>
            </wp:positionV>
            <wp:extent cx="6985000" cy="10134600"/>
            <wp:effectExtent l="1905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6985000" cy="10134600"/>
                    </a:xfrm>
                    <a:prstGeom prst="rect">
                      <a:avLst/>
                    </a:prstGeom>
                    <a:noFill/>
                  </pic:spPr>
                </pic:pic>
              </a:graphicData>
            </a:graphic>
          </wp:anchor>
        </w:drawing>
      </w:r>
      <w:r w:rsidR="003846BB">
        <w:rPr>
          <w:noProof/>
        </w:rPr>
        <w:drawing>
          <wp:anchor distT="0" distB="0" distL="114300" distR="114300" simplePos="0" relativeHeight="251671552" behindDoc="1" locked="1" layoutInCell="1" allowOverlap="1">
            <wp:simplePos x="0" y="0"/>
            <wp:positionH relativeFrom="page">
              <wp:posOffset>266700</wp:posOffset>
            </wp:positionH>
            <wp:positionV relativeFrom="paragraph">
              <wp:posOffset>-368300</wp:posOffset>
            </wp:positionV>
            <wp:extent cx="6985000" cy="10115550"/>
            <wp:effectExtent l="19050" t="0" r="635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srcRect/>
                    <a:stretch>
                      <a:fillRect/>
                    </a:stretch>
                  </pic:blipFill>
                  <pic:spPr bwMode="auto">
                    <a:xfrm>
                      <a:off x="0" y="0"/>
                      <a:ext cx="6985000" cy="10115550"/>
                    </a:xfrm>
                    <a:prstGeom prst="rect">
                      <a:avLst/>
                    </a:prstGeom>
                    <a:noFill/>
                  </pic:spPr>
                </pic:pic>
              </a:graphicData>
            </a:graphic>
          </wp:anchor>
        </w:drawing>
      </w:r>
      <w:r w:rsidR="003846BB" w:rsidRPr="00164297">
        <w:rPr>
          <w:b/>
          <w:color w:val="000000"/>
          <w:sz w:val="28"/>
        </w:rPr>
        <w:t>INT</w:t>
      </w:r>
      <w:r w:rsidRPr="00164297">
        <w:rPr>
          <w:b/>
          <w:color w:val="000000"/>
          <w:sz w:val="28"/>
        </w:rPr>
        <w:t xml:space="preserve">RODUCTION </w:t>
      </w:r>
    </w:p>
    <w:p w:rsidR="004B7E9A" w:rsidRDefault="004B7E9A" w:rsidP="003846BB">
      <w:pPr>
        <w:tabs>
          <w:tab w:val="left" w:pos="9270"/>
        </w:tabs>
        <w:spacing w:line="360" w:lineRule="auto"/>
        <w:ind w:left="106" w:right="1" w:firstLine="614"/>
        <w:jc w:val="both"/>
        <w:rPr>
          <w:rFonts w:eastAsia="Arial"/>
          <w:color w:val="252525"/>
        </w:rPr>
      </w:pPr>
    </w:p>
    <w:p w:rsidR="003846BB" w:rsidRPr="008B7E14" w:rsidRDefault="00BA1E1D" w:rsidP="008B7E14">
      <w:pPr>
        <w:tabs>
          <w:tab w:val="left" w:pos="8460"/>
        </w:tabs>
        <w:spacing w:line="360" w:lineRule="auto"/>
        <w:ind w:left="90" w:right="91" w:firstLine="614"/>
        <w:jc w:val="both"/>
        <w:rPr>
          <w:rFonts w:eastAsia="Arial"/>
          <w:color w:val="252525"/>
        </w:rPr>
      </w:pPr>
      <w:r w:rsidRPr="008B7E14">
        <w:rPr>
          <w:rFonts w:eastAsia="Arial"/>
          <w:color w:val="252525"/>
        </w:rPr>
        <w:t>The Tours and Travel Management System is a web based application. The main purpose of “Tours and travels management system” is to provide a convenient way for a customer to book hotels, flight, train and bus for tour purposes. The objective of this project is to develop a system that automates the processes and activities of a travel agency. In this project, we will make an easier task of searching places and for booking train, flight or bus. . In the present system a customer has to approach various agencies to find details of places and to book tickets. This often requires a lot of time and effort. We provide approach skills to critically examine how a tourist visits and its ability to operate in an appropriate way when dealing with the consequences of tourism, locally, regionally, and nationally including visitor security and ecological influences. It is tedious for a customer to plan a particular journey and have it executed properly. The project ‘Tours and Travels Management System’ is developed to replace the currently existing system, which helps in keeping records of the customer details of destination as well as payment received.</w:t>
      </w:r>
    </w:p>
    <w:p w:rsidR="00BA1E1D" w:rsidRPr="008B7E14" w:rsidRDefault="00BA1E1D" w:rsidP="008B7E14">
      <w:pPr>
        <w:tabs>
          <w:tab w:val="left" w:pos="8460"/>
        </w:tabs>
        <w:spacing w:line="360" w:lineRule="auto"/>
        <w:ind w:left="90" w:right="91" w:firstLine="614"/>
        <w:jc w:val="both"/>
        <w:rPr>
          <w:rFonts w:eastAsia="Arial"/>
          <w:color w:val="252525"/>
        </w:rPr>
      </w:pPr>
    </w:p>
    <w:p w:rsidR="00BA1E1D" w:rsidRPr="008B7E14" w:rsidRDefault="00BA1E1D" w:rsidP="008B7E14">
      <w:pPr>
        <w:tabs>
          <w:tab w:val="left" w:pos="8460"/>
        </w:tabs>
        <w:spacing w:line="360" w:lineRule="auto"/>
        <w:ind w:left="90" w:right="91" w:firstLine="614"/>
        <w:jc w:val="both"/>
      </w:pPr>
      <w:r w:rsidRPr="008B7E14">
        <w:t>This application is develop to provide best travelling services to the customers and travel agents. We have developed tours and travel management system to provide a search platform where a tourist can find their tour places according to their choices. This system also helps to promote responsible and interesting tourism so that people can enjoy their holidays at their favorable places. This system also helps to develop tourism with different cultures so that they enrich the tourism experience and build pride. We develop this system to create and promote forms of tourism that provide healthy interaction opportunities for tourists and locals and increase better understanding of different cultures, customs, lifestyles, traditional knowledge and believe. This system also provides a better way to connect with various events.</w:t>
      </w:r>
      <w:r w:rsidRPr="008B7E14">
        <w:br/>
      </w:r>
      <w:r w:rsidRPr="008B7E14">
        <w:br/>
        <w:t>This system also gives tours related information like which places are tourist attractions, cities, and provinces. Tourist can also get the Map and navigation system and temperature and weather information. Tourist can also book tours through our tours and travels management system. This system also keeps a history of visited places of its users.</w:t>
      </w:r>
    </w:p>
    <w:p w:rsidR="003846BB" w:rsidRPr="008B7E14" w:rsidRDefault="003846BB" w:rsidP="008B7E14">
      <w:pPr>
        <w:tabs>
          <w:tab w:val="left" w:pos="8460"/>
        </w:tabs>
        <w:spacing w:line="360" w:lineRule="auto"/>
        <w:ind w:left="90" w:right="91"/>
      </w:pPr>
    </w:p>
    <w:p w:rsidR="0046650E" w:rsidRPr="008B7E14" w:rsidRDefault="00683F82" w:rsidP="008B7E14">
      <w:pPr>
        <w:pStyle w:val="ListParagraph"/>
        <w:numPr>
          <w:ilvl w:val="0"/>
          <w:numId w:val="10"/>
        </w:numPr>
        <w:tabs>
          <w:tab w:val="left" w:pos="8460"/>
        </w:tabs>
        <w:spacing w:before="334" w:line="360" w:lineRule="auto"/>
        <w:ind w:left="90" w:right="91"/>
        <w:jc w:val="both"/>
      </w:pPr>
      <w:r w:rsidRPr="008B7E14">
        <w:rPr>
          <w:rFonts w:eastAsia="Arial"/>
          <w:color w:val="000000"/>
          <w:sz w:val="2"/>
          <w:shd w:val="clear" w:color="auto" w:fill="FFFFFF"/>
        </w:rPr>
        <w:br w:type="page"/>
      </w:r>
      <w:r w:rsidRPr="008B7E14">
        <w:rPr>
          <w:b/>
          <w:color w:val="000000"/>
          <w:sz w:val="28"/>
        </w:rPr>
        <w:lastRenderedPageBreak/>
        <w:t xml:space="preserve">PROBLEM STATEMENT </w:t>
      </w:r>
      <w:r w:rsidR="001B2EC6" w:rsidRPr="008B7E14">
        <w:pict>
          <v:shape id="_x0000_s1028" type="#_x0000_t75" style="position:absolute;left:0;text-align:left;margin-left:23pt;margin-top:-33pt;width:550pt;height:797pt;z-index:-251656192;mso-position-horizontal-relative:page;mso-position-vertical-relative:text">
            <v:imagedata r:id="rId7" o:title=""/>
            <w10:wrap anchorx="page"/>
            <w10:anchorlock/>
          </v:shape>
        </w:pict>
      </w:r>
    </w:p>
    <w:p w:rsidR="004B7E9A" w:rsidRPr="008B7E14" w:rsidRDefault="004B7E9A" w:rsidP="008B7E14">
      <w:pPr>
        <w:tabs>
          <w:tab w:val="left" w:pos="8460"/>
        </w:tabs>
        <w:spacing w:line="360" w:lineRule="auto"/>
        <w:ind w:left="90" w:right="91"/>
        <w:jc w:val="both"/>
        <w:rPr>
          <w:rFonts w:eastAsia="Arial"/>
          <w:color w:val="252525"/>
        </w:rPr>
      </w:pPr>
    </w:p>
    <w:p w:rsidR="00BA1E1D" w:rsidRPr="008B7E14" w:rsidRDefault="00BA1E1D" w:rsidP="008B7E14">
      <w:pPr>
        <w:shd w:val="clear" w:color="auto" w:fill="FFFFFF"/>
        <w:tabs>
          <w:tab w:val="left" w:pos="8460"/>
        </w:tabs>
        <w:spacing w:line="360" w:lineRule="auto"/>
        <w:ind w:left="90" w:right="91" w:firstLine="360"/>
      </w:pPr>
      <w:r w:rsidRPr="008B7E14">
        <w:t xml:space="preserve">India is a country where in a few days holiday, you can enjoy a lot .The problem is that we although having many websites but they offer different kind of services .The customers are enjoying a lot but there is a lack of relationship between travel agency and customers and hence we are establishing that relationship by caring and serving all customers in the same manner that we wish to be served. The purpose of website is established fact that Internet users are increasing today. </w:t>
      </w:r>
    </w:p>
    <w:p w:rsidR="00BA1E1D" w:rsidRPr="008B7E14" w:rsidRDefault="00BA1E1D" w:rsidP="008B7E14">
      <w:pPr>
        <w:shd w:val="clear" w:color="auto" w:fill="FFFFFF"/>
        <w:tabs>
          <w:tab w:val="left" w:pos="8460"/>
        </w:tabs>
        <w:spacing w:line="360" w:lineRule="auto"/>
        <w:ind w:left="90" w:right="91" w:firstLine="360"/>
      </w:pPr>
    </w:p>
    <w:p w:rsidR="00BA1E1D" w:rsidRPr="008B7E14" w:rsidRDefault="00BA1E1D" w:rsidP="008B7E14">
      <w:pPr>
        <w:shd w:val="clear" w:color="auto" w:fill="FFFFFF"/>
        <w:tabs>
          <w:tab w:val="left" w:pos="8460"/>
        </w:tabs>
        <w:spacing w:line="360" w:lineRule="auto"/>
        <w:ind w:left="90" w:right="91" w:firstLine="360"/>
      </w:pPr>
      <w:r w:rsidRPr="008B7E14">
        <w:t xml:space="preserve">One of the main purposes of the website is to facilitate the offline customer online because customers cannot spend their precious time in markets trying to find out the best deal. We will be putting an effort to provide the right choice to the people when they plan a holiday and beware them from the false advertising. </w:t>
      </w:r>
    </w:p>
    <w:p w:rsidR="00BA1E1D" w:rsidRPr="008B7E14" w:rsidRDefault="00BA1E1D" w:rsidP="008B7E14">
      <w:pPr>
        <w:shd w:val="clear" w:color="auto" w:fill="FFFFFF"/>
        <w:tabs>
          <w:tab w:val="left" w:pos="8460"/>
        </w:tabs>
        <w:spacing w:line="360" w:lineRule="auto"/>
        <w:ind w:left="90" w:right="91" w:firstLine="360"/>
      </w:pPr>
    </w:p>
    <w:p w:rsidR="00BA1E1D" w:rsidRPr="008B7E14" w:rsidRDefault="00BA1E1D" w:rsidP="008B7E14">
      <w:pPr>
        <w:shd w:val="clear" w:color="auto" w:fill="FFFFFF"/>
        <w:tabs>
          <w:tab w:val="left" w:pos="8460"/>
        </w:tabs>
        <w:spacing w:line="360" w:lineRule="auto"/>
        <w:ind w:left="90" w:right="91" w:firstLine="360"/>
      </w:pPr>
    </w:p>
    <w:p w:rsidR="00BA1E1D" w:rsidRPr="008B7E14" w:rsidRDefault="00BA1E1D" w:rsidP="008B7E14">
      <w:pPr>
        <w:shd w:val="clear" w:color="auto" w:fill="FFFFFF"/>
        <w:tabs>
          <w:tab w:val="left" w:pos="8460"/>
        </w:tabs>
        <w:spacing w:line="360" w:lineRule="auto"/>
        <w:ind w:left="90" w:right="91" w:firstLine="360"/>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Pr="008B7E14" w:rsidRDefault="00BA1E1D" w:rsidP="008B7E14">
      <w:pPr>
        <w:shd w:val="clear" w:color="auto" w:fill="FFFFFF"/>
        <w:tabs>
          <w:tab w:val="left" w:pos="8460"/>
        </w:tabs>
        <w:spacing w:line="360" w:lineRule="auto"/>
        <w:ind w:left="90" w:right="91" w:firstLine="360"/>
        <w:rPr>
          <w:color w:val="3B3835"/>
        </w:rPr>
      </w:pPr>
    </w:p>
    <w:p w:rsidR="00BA1E1D" w:rsidRDefault="00BA1E1D" w:rsidP="008B7E14">
      <w:pPr>
        <w:shd w:val="clear" w:color="auto" w:fill="FFFFFF"/>
        <w:tabs>
          <w:tab w:val="left" w:pos="8460"/>
        </w:tabs>
        <w:spacing w:line="360" w:lineRule="auto"/>
        <w:ind w:left="90" w:right="91" w:firstLine="360"/>
      </w:pPr>
    </w:p>
    <w:p w:rsidR="008B7E14" w:rsidRPr="008B7E14" w:rsidRDefault="008B7E14" w:rsidP="008B7E14">
      <w:pPr>
        <w:shd w:val="clear" w:color="auto" w:fill="FFFFFF"/>
        <w:tabs>
          <w:tab w:val="left" w:pos="8460"/>
        </w:tabs>
        <w:spacing w:line="360" w:lineRule="auto"/>
        <w:ind w:left="90" w:right="91" w:firstLine="360"/>
      </w:pPr>
    </w:p>
    <w:p w:rsidR="00BB2D17" w:rsidRPr="008B7E14" w:rsidRDefault="003A5C3F" w:rsidP="008B7E14">
      <w:pPr>
        <w:pStyle w:val="ListParagraph"/>
        <w:numPr>
          <w:ilvl w:val="0"/>
          <w:numId w:val="10"/>
        </w:numPr>
        <w:tabs>
          <w:tab w:val="left" w:pos="8460"/>
        </w:tabs>
        <w:spacing w:before="6" w:line="360" w:lineRule="auto"/>
        <w:ind w:left="90" w:right="91"/>
      </w:pPr>
      <w:r w:rsidRPr="008B7E14">
        <w:rPr>
          <w:noProof/>
        </w:rPr>
        <w:lastRenderedPageBreak/>
        <w:drawing>
          <wp:anchor distT="0" distB="0" distL="114300" distR="114300" simplePos="0" relativeHeight="251672576" behindDoc="1" locked="1" layoutInCell="1" allowOverlap="1">
            <wp:simplePos x="0" y="0"/>
            <wp:positionH relativeFrom="page">
              <wp:posOffset>259080</wp:posOffset>
            </wp:positionH>
            <wp:positionV relativeFrom="paragraph">
              <wp:posOffset>-378460</wp:posOffset>
            </wp:positionV>
            <wp:extent cx="6976745" cy="10130155"/>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6976745" cy="10130155"/>
                    </a:xfrm>
                    <a:prstGeom prst="rect">
                      <a:avLst/>
                    </a:prstGeom>
                    <a:noFill/>
                  </pic:spPr>
                </pic:pic>
              </a:graphicData>
            </a:graphic>
          </wp:anchor>
        </w:drawing>
      </w:r>
      <w:r w:rsidR="00836BC2" w:rsidRPr="008B7E14">
        <w:rPr>
          <w:b/>
          <w:color w:val="000000"/>
          <w:sz w:val="28"/>
        </w:rPr>
        <w:t>EXISTING</w:t>
      </w:r>
      <w:r w:rsidR="00BB2D17" w:rsidRPr="008B7E14">
        <w:rPr>
          <w:b/>
          <w:color w:val="000000"/>
          <w:sz w:val="28"/>
        </w:rPr>
        <w:t xml:space="preserve"> </w:t>
      </w:r>
      <w:r w:rsidR="00683F82" w:rsidRPr="008B7E14">
        <w:rPr>
          <w:b/>
          <w:color w:val="000000"/>
          <w:sz w:val="28"/>
        </w:rPr>
        <w:t>SYSYTEM</w:t>
      </w:r>
    </w:p>
    <w:p w:rsidR="00836BC2" w:rsidRPr="008B7E14" w:rsidRDefault="00836BC2" w:rsidP="008B7E14">
      <w:pPr>
        <w:tabs>
          <w:tab w:val="left" w:pos="8460"/>
        </w:tabs>
        <w:spacing w:before="336" w:line="360" w:lineRule="auto"/>
        <w:ind w:left="90" w:right="91" w:firstLine="341"/>
        <w:jc w:val="both"/>
      </w:pPr>
      <w:r w:rsidRPr="008B7E14">
        <w:t>Nearly everyone goes on a vacation and a Tourism management system would play a vital role in planning the perfect trip. The tourism management system allows the user of the system access all the details such as weather, location, events, etc. The main purpose is to help tourism companies to manage customer and hotels etc. The system can also be used for both professional and business trips. The proposed system maintains centralized repository to make necessary travel arrangements and to retrieve information easily.</w:t>
      </w:r>
    </w:p>
    <w:p w:rsidR="00836BC2" w:rsidRPr="008B7E14" w:rsidRDefault="00836BC2" w:rsidP="008B7E14">
      <w:pPr>
        <w:tabs>
          <w:tab w:val="left" w:pos="8460"/>
        </w:tabs>
        <w:spacing w:before="336" w:line="360" w:lineRule="auto"/>
        <w:ind w:left="90" w:right="91"/>
        <w:jc w:val="both"/>
      </w:pPr>
      <w:r w:rsidRPr="008B7E14">
        <w:t xml:space="preserve"> • The system is implemented in Oracle</w:t>
      </w:r>
    </w:p>
    <w:p w:rsidR="00836BC2" w:rsidRPr="008B7E14" w:rsidRDefault="00836BC2" w:rsidP="008B7E14">
      <w:pPr>
        <w:tabs>
          <w:tab w:val="left" w:pos="8460"/>
        </w:tabs>
        <w:spacing w:before="336" w:line="360" w:lineRule="auto"/>
        <w:ind w:left="90" w:right="91"/>
        <w:jc w:val="both"/>
      </w:pPr>
      <w:r w:rsidRPr="008B7E14">
        <w:t xml:space="preserve"> • Normalization and Dependencies are handled</w:t>
      </w:r>
    </w:p>
    <w:p w:rsidR="00836BC2" w:rsidRPr="008B7E14" w:rsidRDefault="00836BC2" w:rsidP="008B7E14">
      <w:pPr>
        <w:tabs>
          <w:tab w:val="left" w:pos="8460"/>
        </w:tabs>
        <w:spacing w:before="336" w:line="360" w:lineRule="auto"/>
        <w:ind w:left="90" w:right="91"/>
        <w:jc w:val="both"/>
      </w:pPr>
      <w:r w:rsidRPr="008B7E14">
        <w:t xml:space="preserve"> • Queries useful for the user of the database </w:t>
      </w:r>
    </w:p>
    <w:p w:rsidR="00836BC2" w:rsidRPr="008B7E14" w:rsidRDefault="00836BC2" w:rsidP="008B7E14">
      <w:pPr>
        <w:tabs>
          <w:tab w:val="left" w:pos="8460"/>
        </w:tabs>
        <w:spacing w:before="336" w:line="360" w:lineRule="auto"/>
        <w:ind w:left="90" w:right="91"/>
        <w:jc w:val="both"/>
      </w:pPr>
      <w:r w:rsidRPr="008B7E14">
        <w:t xml:space="preserve">• The Queries are translated into relational algebra </w:t>
      </w:r>
    </w:p>
    <w:p w:rsidR="00836BC2" w:rsidRPr="008B7E14" w:rsidRDefault="00836BC2" w:rsidP="008B7E14">
      <w:pPr>
        <w:tabs>
          <w:tab w:val="left" w:pos="8460"/>
        </w:tabs>
        <w:spacing w:before="336" w:line="360" w:lineRule="auto"/>
        <w:ind w:left="90" w:right="91"/>
        <w:jc w:val="both"/>
      </w:pPr>
    </w:p>
    <w:p w:rsidR="00836BC2" w:rsidRPr="008B7E14" w:rsidRDefault="00836BC2" w:rsidP="008B7E14">
      <w:pPr>
        <w:tabs>
          <w:tab w:val="left" w:pos="8460"/>
        </w:tabs>
        <w:spacing w:before="336" w:line="360" w:lineRule="auto"/>
        <w:ind w:left="90" w:right="91"/>
        <w:jc w:val="both"/>
      </w:pPr>
    </w:p>
    <w:p w:rsidR="00836BC2" w:rsidRPr="008B7E14" w:rsidRDefault="00836BC2" w:rsidP="008B7E14">
      <w:pPr>
        <w:tabs>
          <w:tab w:val="left" w:pos="8460"/>
        </w:tabs>
        <w:spacing w:before="336" w:line="360" w:lineRule="auto"/>
        <w:ind w:left="90" w:right="91"/>
        <w:jc w:val="both"/>
      </w:pPr>
    </w:p>
    <w:p w:rsidR="00836BC2" w:rsidRPr="008B7E14" w:rsidRDefault="00836BC2" w:rsidP="008B7E14">
      <w:pPr>
        <w:tabs>
          <w:tab w:val="left" w:pos="8460"/>
        </w:tabs>
        <w:spacing w:before="336" w:line="360" w:lineRule="auto"/>
        <w:ind w:left="90" w:right="91"/>
        <w:jc w:val="both"/>
      </w:pPr>
    </w:p>
    <w:p w:rsidR="00836BC2" w:rsidRPr="008B7E14" w:rsidRDefault="00836BC2" w:rsidP="008B7E14">
      <w:pPr>
        <w:tabs>
          <w:tab w:val="left" w:pos="8460"/>
        </w:tabs>
        <w:spacing w:before="336" w:line="360" w:lineRule="auto"/>
        <w:ind w:left="90" w:right="91"/>
        <w:jc w:val="both"/>
      </w:pPr>
    </w:p>
    <w:p w:rsidR="00836BC2" w:rsidRPr="008B7E14" w:rsidRDefault="00836BC2" w:rsidP="008B7E14">
      <w:pPr>
        <w:tabs>
          <w:tab w:val="left" w:pos="8460"/>
        </w:tabs>
        <w:spacing w:before="336" w:line="360" w:lineRule="auto"/>
        <w:ind w:left="90" w:right="91"/>
        <w:jc w:val="both"/>
      </w:pPr>
    </w:p>
    <w:p w:rsidR="00836BC2" w:rsidRPr="008B7E14" w:rsidRDefault="00836BC2" w:rsidP="008B7E14">
      <w:pPr>
        <w:tabs>
          <w:tab w:val="left" w:pos="8460"/>
        </w:tabs>
        <w:spacing w:before="336" w:line="360" w:lineRule="auto"/>
        <w:ind w:left="90" w:right="91"/>
        <w:jc w:val="both"/>
      </w:pPr>
    </w:p>
    <w:p w:rsidR="00836BC2" w:rsidRPr="008B7E14" w:rsidRDefault="00836BC2" w:rsidP="008B7E14">
      <w:pPr>
        <w:tabs>
          <w:tab w:val="left" w:pos="8460"/>
        </w:tabs>
        <w:spacing w:before="336" w:line="360" w:lineRule="auto"/>
        <w:ind w:left="90" w:right="91"/>
        <w:jc w:val="both"/>
      </w:pPr>
    </w:p>
    <w:p w:rsidR="00836BC2" w:rsidRPr="008B7E14" w:rsidRDefault="00836BC2" w:rsidP="008B7E14">
      <w:pPr>
        <w:tabs>
          <w:tab w:val="left" w:pos="8460"/>
        </w:tabs>
        <w:spacing w:before="336" w:line="360" w:lineRule="auto"/>
        <w:ind w:left="90" w:right="91"/>
        <w:jc w:val="both"/>
      </w:pPr>
    </w:p>
    <w:p w:rsidR="00836BC2" w:rsidRPr="008B7E14" w:rsidRDefault="00836BC2" w:rsidP="008B7E14">
      <w:pPr>
        <w:tabs>
          <w:tab w:val="left" w:pos="8460"/>
        </w:tabs>
        <w:spacing w:before="336" w:line="360" w:lineRule="auto"/>
        <w:ind w:left="90" w:right="91"/>
        <w:jc w:val="both"/>
      </w:pPr>
    </w:p>
    <w:p w:rsidR="00836BC2" w:rsidRPr="008B7E14" w:rsidRDefault="00836BC2" w:rsidP="008B7E14">
      <w:pPr>
        <w:tabs>
          <w:tab w:val="left" w:pos="8460"/>
        </w:tabs>
        <w:spacing w:before="336" w:line="360" w:lineRule="auto"/>
        <w:ind w:left="90" w:right="91"/>
        <w:jc w:val="both"/>
      </w:pPr>
    </w:p>
    <w:p w:rsidR="00836BC2" w:rsidRPr="008B7E14" w:rsidRDefault="008050B1" w:rsidP="008B7E14">
      <w:pPr>
        <w:tabs>
          <w:tab w:val="left" w:pos="8460"/>
        </w:tabs>
        <w:spacing w:before="336" w:line="360" w:lineRule="auto"/>
        <w:ind w:left="90" w:right="91"/>
        <w:jc w:val="both"/>
      </w:pPr>
      <w:r w:rsidRPr="008050B1">
        <w:lastRenderedPageBreak/>
        <w:drawing>
          <wp:anchor distT="0" distB="0" distL="114300" distR="114300" simplePos="0" relativeHeight="251676672" behindDoc="1" locked="1" layoutInCell="1" allowOverlap="1">
            <wp:simplePos x="0" y="0"/>
            <wp:positionH relativeFrom="page">
              <wp:posOffset>265430</wp:posOffset>
            </wp:positionH>
            <wp:positionV relativeFrom="paragraph">
              <wp:posOffset>-374650</wp:posOffset>
            </wp:positionV>
            <wp:extent cx="6983095" cy="10130155"/>
            <wp:effectExtent l="19050" t="0" r="8255" b="0"/>
            <wp:wrapNone/>
            <wp:docPr id="1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6983095" cy="10130155"/>
                    </a:xfrm>
                    <a:prstGeom prst="rect">
                      <a:avLst/>
                    </a:prstGeom>
                    <a:noFill/>
                  </pic:spPr>
                </pic:pic>
              </a:graphicData>
            </a:graphic>
          </wp:anchor>
        </w:drawing>
      </w:r>
    </w:p>
    <w:p w:rsidR="00836BC2" w:rsidRPr="008B7E14" w:rsidRDefault="0042098F" w:rsidP="008B7E14">
      <w:pPr>
        <w:pStyle w:val="ListParagraph"/>
        <w:numPr>
          <w:ilvl w:val="0"/>
          <w:numId w:val="10"/>
        </w:numPr>
        <w:tabs>
          <w:tab w:val="left" w:pos="8460"/>
        </w:tabs>
        <w:spacing w:before="6" w:line="360" w:lineRule="auto"/>
        <w:ind w:left="90" w:right="91"/>
        <w:rPr>
          <w:b/>
          <w:noProof/>
          <w:sz w:val="28"/>
          <w:szCs w:val="28"/>
        </w:rPr>
      </w:pPr>
      <w:r w:rsidRPr="008B7E14">
        <w:rPr>
          <w:b/>
          <w:noProof/>
          <w:sz w:val="28"/>
          <w:szCs w:val="28"/>
        </w:rPr>
        <w:t>SYSTEM ARCHITECTURE</w:t>
      </w:r>
    </w:p>
    <w:p w:rsidR="0042098F" w:rsidRPr="008B7E14" w:rsidRDefault="0042098F" w:rsidP="008B7E14">
      <w:pPr>
        <w:pStyle w:val="ListParagraph"/>
        <w:tabs>
          <w:tab w:val="left" w:pos="8460"/>
        </w:tabs>
        <w:spacing w:before="336" w:line="360" w:lineRule="auto"/>
        <w:ind w:left="90" w:right="91"/>
        <w:jc w:val="both"/>
      </w:pPr>
    </w:p>
    <w:p w:rsidR="0042098F" w:rsidRPr="008B7E14" w:rsidRDefault="0042098F" w:rsidP="008B7E14">
      <w:pPr>
        <w:pStyle w:val="ListParagraph"/>
        <w:tabs>
          <w:tab w:val="left" w:pos="8460"/>
        </w:tabs>
        <w:spacing w:before="336" w:line="360" w:lineRule="auto"/>
        <w:ind w:left="90" w:right="91"/>
        <w:jc w:val="both"/>
      </w:pPr>
    </w:p>
    <w:p w:rsidR="0042098F" w:rsidRPr="008B7E14" w:rsidRDefault="0042098F" w:rsidP="008B7E14">
      <w:pPr>
        <w:pStyle w:val="ListParagraph"/>
        <w:tabs>
          <w:tab w:val="left" w:pos="8460"/>
        </w:tabs>
        <w:spacing w:before="336" w:line="360" w:lineRule="auto"/>
        <w:ind w:left="90" w:right="91"/>
        <w:jc w:val="both"/>
      </w:pPr>
      <w:r w:rsidRPr="008B7E14">
        <w:rPr>
          <w:noProof/>
        </w:rPr>
      </w:r>
      <w:r w:rsidRPr="008B7E14">
        <w:pict>
          <v:group id="_x0000_s1057" editas="canvas" style="width:340.85pt;height:372.25pt;mso-position-horizontal-relative:char;mso-position-vertical-relative:line" coordorigin="3045,1941" coordsize="5244,5727">
            <o:lock v:ext="edit" aspectratio="t"/>
            <v:shape id="_x0000_s1058" type="#_x0000_t75" style="position:absolute;left:3045;top:1941;width:5244;height:5727" o:preferrelative="f">
              <v:fill o:detectmouseclick="t"/>
              <v:path o:extrusionok="t" o:connecttype="none"/>
              <o:lock v:ext="edit" text="t"/>
            </v:shape>
            <v:rect id="_x0000_s1059" style="position:absolute;left:3245;top:3413;width:4880;height:708">
              <v:textbox style="mso-next-textbox:#_x0000_s1059">
                <w:txbxContent>
                  <w:p w:rsidR="0042098F" w:rsidRPr="00312764" w:rsidRDefault="0042098F" w:rsidP="0042098F">
                    <w:pPr>
                      <w:jc w:val="center"/>
                      <w:rPr>
                        <w:b/>
                        <w:sz w:val="44"/>
                        <w:szCs w:val="44"/>
                      </w:rPr>
                    </w:pPr>
                    <w:r w:rsidRPr="00312764">
                      <w:rPr>
                        <w:b/>
                        <w:sz w:val="44"/>
                        <w:szCs w:val="44"/>
                      </w:rPr>
                      <w:t>User Interface</w:t>
                    </w:r>
                  </w:p>
                </w:txbxContent>
              </v:textbox>
            </v:rect>
            <v:rect id="_x0000_s1060" style="position:absolute;left:3245;top:4764;width:1556;height:753">
              <v:textbox>
                <w:txbxContent>
                  <w:p w:rsidR="0042098F" w:rsidRPr="00CC2D4B" w:rsidRDefault="0042098F" w:rsidP="0042098F">
                    <w:pPr>
                      <w:jc w:val="center"/>
                      <w:rPr>
                        <w:b/>
                        <w:sz w:val="28"/>
                        <w:szCs w:val="28"/>
                      </w:rPr>
                    </w:pPr>
                    <w:r w:rsidRPr="00CC2D4B">
                      <w:rPr>
                        <w:b/>
                        <w:sz w:val="28"/>
                        <w:szCs w:val="28"/>
                      </w:rPr>
                      <w:t>Flight, Hotel Booking</w:t>
                    </w:r>
                  </w:p>
                </w:txbxContent>
              </v:textbox>
            </v:rect>
            <v:rect id="_x0000_s1061" style="position:absolute;left:4931;top:4764;width:1555;height:755">
              <v:textbox>
                <w:txbxContent>
                  <w:p w:rsidR="0042098F" w:rsidRPr="00CC2D4B" w:rsidRDefault="0042098F" w:rsidP="0042098F">
                    <w:pPr>
                      <w:jc w:val="center"/>
                      <w:rPr>
                        <w:b/>
                        <w:sz w:val="28"/>
                        <w:szCs w:val="28"/>
                      </w:rPr>
                    </w:pPr>
                    <w:r w:rsidRPr="00CC2D4B">
                      <w:rPr>
                        <w:b/>
                        <w:sz w:val="28"/>
                        <w:szCs w:val="28"/>
                      </w:rPr>
                      <w:t>Response</w:t>
                    </w:r>
                  </w:p>
                </w:txbxContent>
              </v:textbox>
            </v:rect>
            <v:rect id="_x0000_s1062" style="position:absolute;left:6570;top:4767;width:1555;height:752">
              <v:textbox>
                <w:txbxContent>
                  <w:p w:rsidR="0042098F" w:rsidRPr="00CC2D4B" w:rsidRDefault="0042098F" w:rsidP="0042098F">
                    <w:pPr>
                      <w:jc w:val="center"/>
                      <w:rPr>
                        <w:b/>
                        <w:sz w:val="28"/>
                        <w:szCs w:val="28"/>
                      </w:rPr>
                    </w:pPr>
                    <w:r w:rsidRPr="00CC2D4B">
                      <w:rPr>
                        <w:b/>
                        <w:sz w:val="28"/>
                        <w:szCs w:val="28"/>
                      </w:rPr>
                      <w:t>Feedback</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3" type="#_x0000_t132" style="position:absolute;left:3304;top:6088;width:4761;height:1226">
              <v:textbox>
                <w:txbxContent>
                  <w:p w:rsidR="0042098F" w:rsidRPr="00CC2D4B" w:rsidRDefault="0042098F" w:rsidP="0042098F">
                    <w:pPr>
                      <w:jc w:val="center"/>
                      <w:rPr>
                        <w:b/>
                        <w:sz w:val="44"/>
                        <w:szCs w:val="44"/>
                      </w:rPr>
                    </w:pPr>
                    <w:r w:rsidRPr="00CC2D4B">
                      <w:rPr>
                        <w:b/>
                        <w:sz w:val="44"/>
                        <w:szCs w:val="44"/>
                      </w:rPr>
                      <w:t>Database Server</w:t>
                    </w:r>
                  </w:p>
                </w:txbxContent>
              </v:textbox>
            </v:shape>
            <v:roundrect id="_x0000_s1064" style="position:absolute;left:4860;top:2141;width:1850;height:742" arcsize="10923f">
              <v:textbox>
                <w:txbxContent>
                  <w:p w:rsidR="0042098F" w:rsidRPr="00CC2D4B" w:rsidRDefault="0042098F" w:rsidP="0042098F">
                    <w:pPr>
                      <w:jc w:val="center"/>
                      <w:rPr>
                        <w:b/>
                        <w:sz w:val="44"/>
                        <w:szCs w:val="44"/>
                      </w:rPr>
                    </w:pPr>
                    <w:r w:rsidRPr="00CC2D4B">
                      <w:rPr>
                        <w:b/>
                        <w:sz w:val="44"/>
                        <w:szCs w:val="44"/>
                      </w:rPr>
                      <w:t>USER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5" type="#_x0000_t67" style="position:absolute;left:5709;top:2883;width:236;height:529">
              <v:textbox style="layout-flow:vertical-ideographic"/>
            </v:shape>
            <v:shape id="_x0000_s1066" type="#_x0000_t67" style="position:absolute;left:3779;top:4151;width:236;height:529">
              <v:textbox style="layout-flow:vertical-ideographic"/>
            </v:shape>
            <v:shape id="_x0000_s1067" type="#_x0000_t67" style="position:absolute;left:5659;top:5517;width:235;height:528">
              <v:textbox style="layout-flow:vertical-ideographic"/>
            </v:shape>
            <v:shape id="_x0000_s1068" type="#_x0000_t67" style="position:absolute;left:3942;top:5519;width:236;height:529">
              <v:textbox style="layout-flow:vertical-ideographic"/>
            </v:shape>
            <v:shape id="_x0000_s1069" type="#_x0000_t67" style="position:absolute;left:7130;top:5515;width:235;height:530">
              <v:textbox style="layout-flow:vertical-ideographic"/>
            </v:shape>
            <v:shape id="_x0000_s1070" type="#_x0000_t67" style="position:absolute;left:5591;top:4207;width:251;height:557;flip:x y">
              <v:textbox style="layout-flow:vertical-ideographic"/>
            </v:shape>
            <v:shape id="_x0000_s1071" type="#_x0000_t67" style="position:absolute;left:7237;top:4121;width:235;height:529">
              <v:textbox style="layout-flow:vertical-ideographic"/>
            </v:shape>
            <w10:wrap type="none"/>
            <w10:anchorlock/>
          </v:group>
        </w:pict>
      </w:r>
    </w:p>
    <w:p w:rsidR="00836BC2" w:rsidRPr="008B7E14" w:rsidRDefault="00836BC2" w:rsidP="008B7E14">
      <w:pPr>
        <w:tabs>
          <w:tab w:val="left" w:pos="8460"/>
        </w:tabs>
        <w:spacing w:before="336" w:line="360" w:lineRule="auto"/>
        <w:ind w:left="90" w:right="91"/>
        <w:jc w:val="both"/>
      </w:pPr>
    </w:p>
    <w:p w:rsidR="00836BC2" w:rsidRPr="008B7E14" w:rsidRDefault="00836BC2" w:rsidP="008B7E14">
      <w:pPr>
        <w:tabs>
          <w:tab w:val="left" w:pos="8460"/>
        </w:tabs>
        <w:spacing w:before="336" w:line="360" w:lineRule="auto"/>
        <w:ind w:left="90" w:right="91"/>
        <w:jc w:val="both"/>
      </w:pPr>
    </w:p>
    <w:p w:rsidR="00836BC2" w:rsidRPr="008B7E14" w:rsidRDefault="00836BC2" w:rsidP="008B7E14">
      <w:pPr>
        <w:tabs>
          <w:tab w:val="left" w:pos="8460"/>
        </w:tabs>
        <w:spacing w:before="336" w:line="360" w:lineRule="auto"/>
        <w:ind w:left="90" w:right="91"/>
        <w:jc w:val="both"/>
      </w:pPr>
    </w:p>
    <w:p w:rsidR="0042098F" w:rsidRPr="008B7E14" w:rsidRDefault="0042098F" w:rsidP="008B7E14">
      <w:pPr>
        <w:tabs>
          <w:tab w:val="left" w:pos="8460"/>
        </w:tabs>
        <w:spacing w:before="336" w:line="360" w:lineRule="auto"/>
        <w:ind w:left="90" w:right="91"/>
        <w:jc w:val="both"/>
      </w:pPr>
    </w:p>
    <w:p w:rsidR="0042098F" w:rsidRPr="008B7E14" w:rsidRDefault="0042098F" w:rsidP="008B7E14">
      <w:pPr>
        <w:tabs>
          <w:tab w:val="left" w:pos="8460"/>
        </w:tabs>
        <w:spacing w:before="336" w:line="360" w:lineRule="auto"/>
        <w:ind w:left="90" w:right="91"/>
        <w:jc w:val="both"/>
      </w:pPr>
    </w:p>
    <w:p w:rsidR="0042098F" w:rsidRPr="008B7E14" w:rsidRDefault="0042098F" w:rsidP="008B7E14">
      <w:pPr>
        <w:tabs>
          <w:tab w:val="left" w:pos="8460"/>
        </w:tabs>
        <w:spacing w:before="336" w:line="360" w:lineRule="auto"/>
        <w:ind w:left="90" w:right="91"/>
        <w:jc w:val="both"/>
      </w:pPr>
    </w:p>
    <w:p w:rsidR="0042098F" w:rsidRPr="008B7E14" w:rsidRDefault="0042098F" w:rsidP="008B7E14">
      <w:pPr>
        <w:tabs>
          <w:tab w:val="left" w:pos="8460"/>
        </w:tabs>
        <w:spacing w:before="336" w:line="360" w:lineRule="auto"/>
        <w:ind w:right="91"/>
        <w:jc w:val="both"/>
      </w:pPr>
    </w:p>
    <w:p w:rsidR="0042098F" w:rsidRPr="008B7E14" w:rsidRDefault="00FD016E" w:rsidP="008B7E14">
      <w:pPr>
        <w:pStyle w:val="ListParagraph"/>
        <w:numPr>
          <w:ilvl w:val="0"/>
          <w:numId w:val="10"/>
        </w:numPr>
        <w:tabs>
          <w:tab w:val="left" w:pos="8460"/>
        </w:tabs>
        <w:spacing w:before="336" w:line="360" w:lineRule="auto"/>
        <w:ind w:left="90" w:right="91"/>
        <w:jc w:val="both"/>
        <w:rPr>
          <w:b/>
          <w:sz w:val="28"/>
          <w:szCs w:val="28"/>
        </w:rPr>
      </w:pPr>
      <w:r w:rsidRPr="008B7E14">
        <w:rPr>
          <w:b/>
          <w:sz w:val="28"/>
          <w:szCs w:val="28"/>
        </w:rPr>
        <w:lastRenderedPageBreak/>
        <w:t>MODULE INFORMATION</w:t>
      </w:r>
    </w:p>
    <w:p w:rsidR="00FD016E" w:rsidRPr="008B7E14" w:rsidRDefault="00FD016E" w:rsidP="008B7E14">
      <w:pPr>
        <w:pStyle w:val="ListParagraph"/>
        <w:numPr>
          <w:ilvl w:val="1"/>
          <w:numId w:val="10"/>
        </w:numPr>
        <w:tabs>
          <w:tab w:val="left" w:pos="8460"/>
        </w:tabs>
        <w:spacing w:before="336" w:line="360" w:lineRule="auto"/>
        <w:ind w:left="90" w:right="91"/>
        <w:jc w:val="both"/>
        <w:rPr>
          <w:b/>
        </w:rPr>
      </w:pPr>
      <w:r w:rsidRPr="008B7E14">
        <w:rPr>
          <w:b/>
        </w:rPr>
        <w:t>S</w:t>
      </w:r>
      <w:r w:rsidR="008050B1" w:rsidRPr="008050B1">
        <w:rPr>
          <w:b/>
        </w:rPr>
        <w:drawing>
          <wp:anchor distT="0" distB="0" distL="114300" distR="114300" simplePos="0" relativeHeight="251678720" behindDoc="1" locked="1" layoutInCell="1" allowOverlap="1">
            <wp:simplePos x="0" y="0"/>
            <wp:positionH relativeFrom="page">
              <wp:posOffset>257175</wp:posOffset>
            </wp:positionH>
            <wp:positionV relativeFrom="paragraph">
              <wp:posOffset>-681355</wp:posOffset>
            </wp:positionV>
            <wp:extent cx="6983095" cy="10130155"/>
            <wp:effectExtent l="19050" t="0" r="8255" b="0"/>
            <wp:wrapNone/>
            <wp:docPr id="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6983095" cy="10130155"/>
                    </a:xfrm>
                    <a:prstGeom prst="rect">
                      <a:avLst/>
                    </a:prstGeom>
                    <a:noFill/>
                  </pic:spPr>
                </pic:pic>
              </a:graphicData>
            </a:graphic>
          </wp:anchor>
        </w:drawing>
      </w:r>
      <w:r w:rsidRPr="008B7E14">
        <w:rPr>
          <w:b/>
        </w:rPr>
        <w:t>YSTEM OVERVIEW</w:t>
      </w:r>
    </w:p>
    <w:p w:rsidR="00017188" w:rsidRPr="008B7E14" w:rsidRDefault="00017188" w:rsidP="008B7E14">
      <w:pPr>
        <w:tabs>
          <w:tab w:val="left" w:pos="8460"/>
        </w:tabs>
        <w:spacing w:before="336" w:line="360" w:lineRule="auto"/>
        <w:ind w:left="90" w:right="91" w:firstLine="720"/>
        <w:jc w:val="both"/>
      </w:pPr>
      <w:r w:rsidRPr="008B7E14">
        <w:t>‘Tours and travels’ website is mainly consists of six different web-pages, where every web-page having its own importance. the website designed is very user-friendly and highly interactive and gives great experience to user. There are various services available for user. The services are as follows:</w:t>
      </w:r>
    </w:p>
    <w:p w:rsidR="00017188" w:rsidRPr="008B7E14" w:rsidRDefault="00017188" w:rsidP="008B7E14">
      <w:pPr>
        <w:pStyle w:val="ListParagraph"/>
        <w:numPr>
          <w:ilvl w:val="0"/>
          <w:numId w:val="12"/>
        </w:numPr>
        <w:tabs>
          <w:tab w:val="left" w:pos="8460"/>
        </w:tabs>
        <w:spacing w:before="336" w:line="360" w:lineRule="auto"/>
        <w:ind w:left="270" w:right="91" w:hanging="180"/>
        <w:jc w:val="both"/>
      </w:pPr>
      <w:r w:rsidRPr="008B7E14">
        <w:t>Book flight, hotels</w:t>
      </w:r>
    </w:p>
    <w:p w:rsidR="00017188" w:rsidRPr="008B7E14" w:rsidRDefault="00017188" w:rsidP="008B7E14">
      <w:pPr>
        <w:pStyle w:val="ListParagraph"/>
        <w:numPr>
          <w:ilvl w:val="0"/>
          <w:numId w:val="12"/>
        </w:numPr>
        <w:tabs>
          <w:tab w:val="left" w:pos="8460"/>
        </w:tabs>
        <w:spacing w:before="336" w:line="360" w:lineRule="auto"/>
        <w:ind w:left="270" w:right="91" w:hanging="180"/>
        <w:jc w:val="both"/>
      </w:pPr>
      <w:r w:rsidRPr="008B7E14">
        <w:t>Car-rental</w:t>
      </w:r>
    </w:p>
    <w:p w:rsidR="00017188" w:rsidRPr="008B7E14" w:rsidRDefault="00017188" w:rsidP="008B7E14">
      <w:pPr>
        <w:pStyle w:val="ListParagraph"/>
        <w:numPr>
          <w:ilvl w:val="0"/>
          <w:numId w:val="12"/>
        </w:numPr>
        <w:tabs>
          <w:tab w:val="left" w:pos="8460"/>
        </w:tabs>
        <w:spacing w:before="336" w:line="360" w:lineRule="auto"/>
        <w:ind w:left="270" w:right="91" w:hanging="180"/>
        <w:jc w:val="both"/>
      </w:pPr>
      <w:r w:rsidRPr="008B7E14">
        <w:t>VISA service</w:t>
      </w:r>
    </w:p>
    <w:p w:rsidR="00017188" w:rsidRPr="008B7E14" w:rsidRDefault="00017188" w:rsidP="008B7E14">
      <w:pPr>
        <w:pStyle w:val="ListParagraph"/>
        <w:numPr>
          <w:ilvl w:val="0"/>
          <w:numId w:val="12"/>
        </w:numPr>
        <w:tabs>
          <w:tab w:val="left" w:pos="8460"/>
        </w:tabs>
        <w:spacing w:before="336" w:line="360" w:lineRule="auto"/>
        <w:ind w:left="270" w:right="91" w:hanging="180"/>
        <w:jc w:val="both"/>
      </w:pPr>
      <w:r w:rsidRPr="008B7E14">
        <w:t>Register for bus, trains</w:t>
      </w:r>
    </w:p>
    <w:p w:rsidR="00A257DC" w:rsidRPr="008B7E14" w:rsidRDefault="00017188" w:rsidP="008B7E14">
      <w:pPr>
        <w:tabs>
          <w:tab w:val="left" w:pos="8460"/>
        </w:tabs>
        <w:spacing w:before="336" w:line="360" w:lineRule="auto"/>
        <w:ind w:left="90" w:right="91" w:firstLine="720"/>
        <w:jc w:val="both"/>
      </w:pPr>
      <w:r w:rsidRPr="008B7E14">
        <w:t xml:space="preserve">The website also provides a feedback option for user to know the opinion and experience of user about the services. </w:t>
      </w:r>
      <w:r w:rsidR="00A257DC" w:rsidRPr="008B7E14">
        <w:t>The gallery page is created where user can glance the best location for visit.</w:t>
      </w:r>
    </w:p>
    <w:p w:rsidR="00A257DC" w:rsidRPr="008B7E14" w:rsidRDefault="00A257DC" w:rsidP="008B7E14">
      <w:pPr>
        <w:pStyle w:val="ListParagraph"/>
        <w:numPr>
          <w:ilvl w:val="1"/>
          <w:numId w:val="10"/>
        </w:numPr>
        <w:tabs>
          <w:tab w:val="left" w:pos="8460"/>
        </w:tabs>
        <w:spacing w:before="336" w:line="360" w:lineRule="auto"/>
        <w:ind w:left="90" w:right="91"/>
        <w:jc w:val="both"/>
        <w:rPr>
          <w:b/>
        </w:rPr>
      </w:pPr>
      <w:r w:rsidRPr="008B7E14">
        <w:rPr>
          <w:b/>
        </w:rPr>
        <w:t>TECHNOLOGY USED</w:t>
      </w:r>
    </w:p>
    <w:p w:rsidR="00A257DC" w:rsidRPr="008B7E14" w:rsidRDefault="00A257DC" w:rsidP="008B7E14">
      <w:pPr>
        <w:pStyle w:val="ListParagraph"/>
        <w:tabs>
          <w:tab w:val="left" w:pos="8460"/>
        </w:tabs>
        <w:spacing w:before="336" w:line="360" w:lineRule="auto"/>
        <w:ind w:left="90" w:right="91"/>
        <w:jc w:val="both"/>
      </w:pPr>
    </w:p>
    <w:p w:rsidR="008B7E14" w:rsidRDefault="00A257DC" w:rsidP="008B7E14">
      <w:pPr>
        <w:pStyle w:val="ListParagraph"/>
        <w:tabs>
          <w:tab w:val="left" w:pos="8460"/>
        </w:tabs>
        <w:spacing w:before="336" w:line="360" w:lineRule="auto"/>
        <w:ind w:left="90" w:right="91"/>
        <w:jc w:val="both"/>
      </w:pPr>
      <w:r w:rsidRPr="008B7E14">
        <w:t>HTML,CSS &amp; JAVASCRIPT:</w:t>
      </w:r>
    </w:p>
    <w:p w:rsidR="00A257DC" w:rsidRPr="008B7E14" w:rsidRDefault="00A257DC" w:rsidP="008B7E14">
      <w:pPr>
        <w:pStyle w:val="ListParagraph"/>
        <w:tabs>
          <w:tab w:val="left" w:pos="8460"/>
        </w:tabs>
        <w:spacing w:before="336" w:line="360" w:lineRule="auto"/>
        <w:ind w:left="90" w:right="91"/>
        <w:jc w:val="both"/>
      </w:pPr>
      <w:r w:rsidRPr="008B7E14">
        <w:t>The HyperText Markup Language, or HTML is the standard </w:t>
      </w:r>
      <w:hyperlink r:id="rId10" w:tooltip="Markup language" w:history="1">
        <w:r w:rsidRPr="008B7E14">
          <w:t>markup language</w:t>
        </w:r>
      </w:hyperlink>
      <w:r w:rsidRPr="008B7E14">
        <w:t> for documents designed to be displayed in a </w:t>
      </w:r>
      <w:hyperlink r:id="rId11" w:tooltip="Web browser" w:history="1">
        <w:r w:rsidRPr="008B7E14">
          <w:t>web browser</w:t>
        </w:r>
      </w:hyperlink>
      <w:r w:rsidRPr="008B7E14">
        <w:t>. It can be assisted by technologies such as </w:t>
      </w:r>
      <w:hyperlink r:id="rId12" w:tooltip="Cascading Style Sheets" w:history="1">
        <w:r w:rsidRPr="008B7E14">
          <w:t>Cascading Style Sheets</w:t>
        </w:r>
      </w:hyperlink>
      <w:r w:rsidRPr="008B7E14">
        <w:t> (CSS) and </w:t>
      </w:r>
      <w:hyperlink r:id="rId13" w:tooltip="Scripting language" w:history="1">
        <w:r w:rsidRPr="008B7E14">
          <w:t>scripting languages</w:t>
        </w:r>
      </w:hyperlink>
      <w:r w:rsidRPr="008B7E14">
        <w:t> such as </w:t>
      </w:r>
      <w:hyperlink r:id="rId14" w:tooltip="JavaScript" w:history="1">
        <w:r w:rsidRPr="008B7E14">
          <w:t>JavaScript</w:t>
        </w:r>
      </w:hyperlink>
      <w:r w:rsidRPr="008B7E14">
        <w:t>.</w:t>
      </w:r>
      <w:hyperlink r:id="rId15" w:tooltip="Web browser" w:history="1">
        <w:r w:rsidRPr="008B7E14">
          <w:t>Web browsers</w:t>
        </w:r>
      </w:hyperlink>
      <w:r w:rsidRPr="008B7E14">
        <w:t> receive HTML documents from a </w:t>
      </w:r>
      <w:hyperlink r:id="rId16" w:tooltip="Web server" w:history="1">
        <w:r w:rsidRPr="008B7E14">
          <w:t>web server</w:t>
        </w:r>
      </w:hyperlink>
      <w:r w:rsidRPr="008B7E14">
        <w:t> or from local storage and </w:t>
      </w:r>
      <w:hyperlink r:id="rId17" w:tooltip="Browser engine" w:history="1">
        <w:r w:rsidRPr="008B7E14">
          <w:t>render</w:t>
        </w:r>
      </w:hyperlink>
      <w:r w:rsidRPr="008B7E14">
        <w:t> the documents into multimedia web pages. HTML describes the structure of a </w:t>
      </w:r>
      <w:hyperlink r:id="rId18" w:tooltip="Web page" w:history="1">
        <w:r w:rsidRPr="008B7E14">
          <w:t>web page</w:t>
        </w:r>
      </w:hyperlink>
      <w:r w:rsidRPr="008B7E14">
        <w:t> </w:t>
      </w:r>
      <w:hyperlink r:id="rId19" w:tooltip="Semantic Web" w:history="1">
        <w:r w:rsidRPr="008B7E14">
          <w:t>semantically</w:t>
        </w:r>
      </w:hyperlink>
      <w:r w:rsidRPr="008B7E14">
        <w:t> and originally included cues for the appearance of the document.</w:t>
      </w:r>
    </w:p>
    <w:p w:rsidR="00A257DC" w:rsidRPr="008B7E14" w:rsidRDefault="00A257DC" w:rsidP="008B7E14">
      <w:pPr>
        <w:pStyle w:val="ListParagraph"/>
        <w:tabs>
          <w:tab w:val="left" w:pos="8460"/>
        </w:tabs>
        <w:spacing w:before="336" w:line="360" w:lineRule="auto"/>
        <w:ind w:left="90" w:right="91"/>
        <w:jc w:val="both"/>
      </w:pPr>
      <w:r w:rsidRPr="008B7E14">
        <w:t>Cascading Style Sheets (CSS) is a </w:t>
      </w:r>
      <w:hyperlink r:id="rId20" w:tooltip="Style sheet language" w:history="1">
        <w:r w:rsidRPr="008B7E14">
          <w:t>style sheet language</w:t>
        </w:r>
      </w:hyperlink>
      <w:r w:rsidRPr="008B7E14">
        <w:t> used for describing the </w:t>
      </w:r>
      <w:hyperlink r:id="rId21" w:tooltip="Presentation semantics" w:history="1">
        <w:r w:rsidRPr="008B7E14">
          <w:t>presentation</w:t>
        </w:r>
      </w:hyperlink>
      <w:r w:rsidRPr="008B7E14">
        <w:t> of a document written in a </w:t>
      </w:r>
      <w:hyperlink r:id="rId22" w:tooltip="Markup language" w:history="1">
        <w:r w:rsidRPr="008B7E14">
          <w:t>markup language</w:t>
        </w:r>
      </w:hyperlink>
      <w:r w:rsidRPr="008B7E14">
        <w:t> such as </w:t>
      </w:r>
      <w:hyperlink r:id="rId23" w:tooltip="HTML" w:history="1">
        <w:r w:rsidRPr="008B7E14">
          <w:t>HTML</w:t>
        </w:r>
      </w:hyperlink>
      <w:r w:rsidRPr="008B7E14">
        <w:t>.</w:t>
      </w:r>
      <w:hyperlink r:id="rId24" w:anchor="cite_note-1" w:history="1">
        <w:r w:rsidRPr="008B7E14">
          <w:t>[1]</w:t>
        </w:r>
      </w:hyperlink>
      <w:r w:rsidRPr="008B7E14">
        <w:t> CSS is a cornerstone technology of the </w:t>
      </w:r>
      <w:hyperlink r:id="rId25" w:tooltip="" w:history="1">
        <w:r w:rsidRPr="008B7E14">
          <w:t>World Wide Web</w:t>
        </w:r>
      </w:hyperlink>
    </w:p>
    <w:p w:rsidR="00A257DC" w:rsidRDefault="00A257DC" w:rsidP="008B7E14">
      <w:pPr>
        <w:pStyle w:val="ListParagraph"/>
        <w:tabs>
          <w:tab w:val="left" w:pos="8460"/>
        </w:tabs>
        <w:spacing w:before="336" w:line="360" w:lineRule="auto"/>
        <w:ind w:left="90" w:right="91"/>
        <w:jc w:val="both"/>
      </w:pPr>
      <w:r w:rsidRPr="008B7E14">
        <w:t>JS, is a </w:t>
      </w:r>
      <w:hyperlink r:id="rId26" w:tooltip="Programming language" w:history="1">
        <w:r w:rsidRPr="008B7E14">
          <w:t>programming language</w:t>
        </w:r>
      </w:hyperlink>
      <w:r w:rsidRPr="008B7E14">
        <w:t> that conforms to the </w:t>
      </w:r>
      <w:hyperlink r:id="rId27" w:tooltip="ECMAScript" w:history="1">
        <w:r w:rsidRPr="008B7E14">
          <w:t>ECMAScript</w:t>
        </w:r>
      </w:hyperlink>
      <w:r w:rsidRPr="008B7E14">
        <w:t> specification.</w:t>
      </w:r>
      <w:hyperlink r:id="rId28" w:anchor="cite_note-tc39-9" w:history="1">
        <w:r w:rsidRPr="008B7E14">
          <w:t>[9]</w:t>
        </w:r>
      </w:hyperlink>
      <w:r w:rsidRPr="008B7E14">
        <w:t> JavaScript is </w:t>
      </w:r>
      <w:hyperlink r:id="rId29" w:tooltip="High-level programming language" w:history="1">
        <w:r w:rsidRPr="008B7E14">
          <w:t>high-level</w:t>
        </w:r>
      </w:hyperlink>
      <w:r w:rsidRPr="008B7E14">
        <w:t>, often </w:t>
      </w:r>
      <w:hyperlink r:id="rId30" w:tooltip="Just-in-time compilation" w:history="1">
        <w:r w:rsidRPr="008B7E14">
          <w:t>just-in-time compiled</w:t>
        </w:r>
      </w:hyperlink>
      <w:r w:rsidRPr="008B7E14">
        <w:t>, and </w:t>
      </w:r>
      <w:hyperlink r:id="rId31" w:tooltip="Programming paradigm" w:history="1">
        <w:r w:rsidRPr="008B7E14">
          <w:t>multi-paradigm</w:t>
        </w:r>
      </w:hyperlink>
      <w:r w:rsidRPr="008B7E14">
        <w:t>. It has </w:t>
      </w:r>
      <w:hyperlink r:id="rId32" w:anchor="Curly-bracket_languages" w:tooltip="List of programming languages by type" w:history="1">
        <w:r w:rsidRPr="008B7E14">
          <w:t>curly-bracket syntax</w:t>
        </w:r>
      </w:hyperlink>
      <w:r w:rsidRPr="008B7E14">
        <w:t>, </w:t>
      </w:r>
      <w:hyperlink r:id="rId33" w:tooltip="Dynamic typing" w:history="1">
        <w:r w:rsidRPr="008B7E14">
          <w:t>dynamic typing</w:t>
        </w:r>
      </w:hyperlink>
      <w:r w:rsidRPr="008B7E14">
        <w:t>, </w:t>
      </w:r>
      <w:hyperlink r:id="rId34" w:tooltip="" w:history="1">
        <w:r w:rsidRPr="008B7E14">
          <w:t>prototype-based</w:t>
        </w:r>
      </w:hyperlink>
      <w:r w:rsidRPr="008B7E14">
        <w:t> </w:t>
      </w:r>
      <w:hyperlink r:id="rId35" w:tooltip="Object-oriented programming" w:history="1">
        <w:r w:rsidRPr="008B7E14">
          <w:t>object-orientation</w:t>
        </w:r>
      </w:hyperlink>
      <w:r w:rsidRPr="008B7E14">
        <w:t>, and </w:t>
      </w:r>
      <w:hyperlink r:id="rId36" w:tooltip="First-class function" w:history="1">
        <w:r w:rsidRPr="008B7E14">
          <w:t>first-class functions</w:t>
        </w:r>
      </w:hyperlink>
      <w:r w:rsidRPr="008B7E14">
        <w:t>.</w:t>
      </w:r>
    </w:p>
    <w:p w:rsidR="008B7E14" w:rsidRPr="008B7E14" w:rsidRDefault="008B7E14" w:rsidP="008B7E14">
      <w:pPr>
        <w:pStyle w:val="ListParagraph"/>
        <w:tabs>
          <w:tab w:val="left" w:pos="8460"/>
        </w:tabs>
        <w:spacing w:before="336" w:line="360" w:lineRule="auto"/>
        <w:ind w:left="90" w:right="91"/>
        <w:jc w:val="both"/>
      </w:pPr>
    </w:p>
    <w:p w:rsidR="008B7E14" w:rsidRDefault="008B7E14" w:rsidP="008B7E14">
      <w:pPr>
        <w:pStyle w:val="ListParagraph"/>
        <w:tabs>
          <w:tab w:val="left" w:pos="8460"/>
        </w:tabs>
        <w:spacing w:before="336" w:line="360" w:lineRule="auto"/>
        <w:ind w:left="90" w:right="91"/>
        <w:jc w:val="both"/>
      </w:pPr>
      <w:r>
        <w:t>BOOTSTRAP:</w:t>
      </w:r>
    </w:p>
    <w:p w:rsidR="00A257DC" w:rsidRDefault="008050B1" w:rsidP="008B7E14">
      <w:pPr>
        <w:pStyle w:val="ListParagraph"/>
        <w:tabs>
          <w:tab w:val="left" w:pos="8460"/>
        </w:tabs>
        <w:spacing w:before="336" w:line="360" w:lineRule="auto"/>
        <w:ind w:left="90" w:right="91"/>
        <w:jc w:val="both"/>
      </w:pPr>
      <w:r w:rsidRPr="008050B1">
        <w:lastRenderedPageBreak/>
        <w:drawing>
          <wp:anchor distT="0" distB="0" distL="114300" distR="114300" simplePos="0" relativeHeight="251680768" behindDoc="1" locked="1" layoutInCell="1" allowOverlap="1">
            <wp:simplePos x="0" y="0"/>
            <wp:positionH relativeFrom="page">
              <wp:posOffset>257175</wp:posOffset>
            </wp:positionH>
            <wp:positionV relativeFrom="paragraph">
              <wp:posOffset>-374650</wp:posOffset>
            </wp:positionV>
            <wp:extent cx="6983095" cy="10130155"/>
            <wp:effectExtent l="19050" t="0" r="8255" b="0"/>
            <wp:wrapNone/>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6983095" cy="10130155"/>
                    </a:xfrm>
                    <a:prstGeom prst="rect">
                      <a:avLst/>
                    </a:prstGeom>
                    <a:noFill/>
                  </pic:spPr>
                </pic:pic>
              </a:graphicData>
            </a:graphic>
          </wp:anchor>
        </w:drawing>
      </w:r>
      <w:r w:rsidR="00A257DC" w:rsidRPr="008B7E14">
        <w:t>Bootstrap is a </w:t>
      </w:r>
      <w:hyperlink r:id="rId37" w:tooltip="Free and open-source" w:history="1">
        <w:r w:rsidR="00A257DC" w:rsidRPr="008B7E14">
          <w:t>free and open-source</w:t>
        </w:r>
      </w:hyperlink>
      <w:r w:rsidR="00A257DC" w:rsidRPr="008B7E14">
        <w:t> </w:t>
      </w:r>
      <w:hyperlink r:id="rId38" w:tooltip="CSS framework" w:history="1">
        <w:r w:rsidR="00A257DC" w:rsidRPr="008B7E14">
          <w:t>CSS framework</w:t>
        </w:r>
      </w:hyperlink>
      <w:r w:rsidR="00A257DC" w:rsidRPr="008B7E14">
        <w:t> directed at responsive, </w:t>
      </w:r>
      <w:hyperlink r:id="rId39" w:anchor="Mobile_first,_unobtrusive_JavaScript,_and_progressive_enhancement" w:tooltip="Responsive web design" w:history="1">
        <w:r w:rsidR="00A257DC" w:rsidRPr="008B7E14">
          <w:t>mobile-first</w:t>
        </w:r>
      </w:hyperlink>
      <w:r w:rsidR="00A257DC" w:rsidRPr="008B7E14">
        <w:t> </w:t>
      </w:r>
      <w:hyperlink r:id="rId40" w:tooltip="Front-end web development" w:history="1">
        <w:r w:rsidR="00A257DC" w:rsidRPr="008B7E14">
          <w:t>front-end web development</w:t>
        </w:r>
      </w:hyperlink>
      <w:r w:rsidR="00A257DC" w:rsidRPr="008B7E14">
        <w:t>. It contains </w:t>
      </w:r>
      <w:hyperlink r:id="rId41" w:tooltip="CSS" w:history="1">
        <w:r w:rsidR="00A257DC" w:rsidRPr="008B7E14">
          <w:t>CSS</w:t>
        </w:r>
      </w:hyperlink>
      <w:r w:rsidR="00A257DC" w:rsidRPr="008B7E14">
        <w:t>- and (optionally) </w:t>
      </w:r>
      <w:hyperlink r:id="rId42" w:tooltip="JavaScript" w:history="1">
        <w:r w:rsidR="00A257DC" w:rsidRPr="008B7E14">
          <w:t>JavaScript</w:t>
        </w:r>
      </w:hyperlink>
      <w:r w:rsidR="00A257DC" w:rsidRPr="008B7E14">
        <w:t>-based design templates for </w:t>
      </w:r>
      <w:hyperlink r:id="rId43" w:anchor="Typography" w:tooltip="Web design" w:history="1">
        <w:r w:rsidR="00A257DC" w:rsidRPr="008B7E14">
          <w:t>typography</w:t>
        </w:r>
      </w:hyperlink>
      <w:r w:rsidR="00A257DC" w:rsidRPr="008B7E14">
        <w:t>, </w:t>
      </w:r>
      <w:hyperlink r:id="rId44" w:tooltip="Form (HTML)" w:history="1">
        <w:r w:rsidR="00A257DC" w:rsidRPr="008B7E14">
          <w:t>forms</w:t>
        </w:r>
      </w:hyperlink>
      <w:r w:rsidR="00A257DC" w:rsidRPr="008B7E14">
        <w:t>, </w:t>
      </w:r>
      <w:hyperlink r:id="rId45" w:anchor="HTML" w:tooltip="Button (computing)" w:history="1">
        <w:r w:rsidR="00A257DC" w:rsidRPr="008B7E14">
          <w:t>buttons</w:t>
        </w:r>
      </w:hyperlink>
      <w:r w:rsidR="00A257DC" w:rsidRPr="008B7E14">
        <w:t>, </w:t>
      </w:r>
      <w:hyperlink r:id="rId46" w:anchor="Local_website_navigation" w:tooltip="Web navigation" w:history="1">
        <w:r w:rsidR="00A257DC" w:rsidRPr="008B7E14">
          <w:t>navigation</w:t>
        </w:r>
      </w:hyperlink>
      <w:r w:rsidR="00A257DC" w:rsidRPr="008B7E14">
        <w:t>, and other interface components.</w:t>
      </w:r>
    </w:p>
    <w:p w:rsidR="008B7E14" w:rsidRPr="008B7E14" w:rsidRDefault="008B7E14" w:rsidP="008B7E14">
      <w:pPr>
        <w:pStyle w:val="ListParagraph"/>
        <w:tabs>
          <w:tab w:val="left" w:pos="8460"/>
        </w:tabs>
        <w:spacing w:before="336" w:line="360" w:lineRule="auto"/>
        <w:ind w:left="90" w:right="91"/>
        <w:jc w:val="both"/>
      </w:pPr>
    </w:p>
    <w:p w:rsidR="00683F82" w:rsidRPr="008B7E14" w:rsidRDefault="00683F82" w:rsidP="008B7E14">
      <w:pPr>
        <w:pStyle w:val="ListParagraph"/>
        <w:numPr>
          <w:ilvl w:val="1"/>
          <w:numId w:val="10"/>
        </w:numPr>
        <w:tabs>
          <w:tab w:val="left" w:pos="8460"/>
        </w:tabs>
        <w:spacing w:before="336" w:line="360" w:lineRule="auto"/>
        <w:ind w:left="90" w:right="91"/>
        <w:jc w:val="both"/>
        <w:rPr>
          <w:b/>
          <w:color w:val="000000"/>
          <w:sz w:val="28"/>
        </w:rPr>
      </w:pPr>
      <w:r w:rsidRPr="008B7E14">
        <w:rPr>
          <w:b/>
          <w:color w:val="000000"/>
          <w:sz w:val="28"/>
        </w:rPr>
        <w:t>SOURCE CODE</w:t>
      </w:r>
    </w:p>
    <w:p w:rsidR="00A9492E" w:rsidRPr="008B7E14" w:rsidRDefault="00A9492E" w:rsidP="008B7E14">
      <w:pPr>
        <w:tabs>
          <w:tab w:val="left" w:pos="8460"/>
        </w:tabs>
        <w:spacing w:before="336" w:line="360" w:lineRule="auto"/>
        <w:ind w:left="90" w:right="91"/>
        <w:jc w:val="both"/>
      </w:pPr>
      <w:r w:rsidRPr="008B7E14">
        <w:t>Index.html</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&lt;!DOCTYPE html&gt;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&lt;html&gt;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&lt;head&gt;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&lt;title&gt;Travelo.com - Flights,Hotels,Car-Rentals&lt;/title&gt;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&lt;/head&gt;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&lt;meta charset="utf-8"&gt;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&lt;link rel = "icon" href ="images/logo3.png" type = "image/x-icon"&gt;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&lt;link rel="stylesheet" href="css/style.css"&gt;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&lt;link rel="stylesheet" href="css/bootstrap.min.css"&gt;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&lt;link href="https://fonts.googleapis.com/css?family=Marcellus+SC&amp;display=swap" rel="stylesheet"&gt;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&lt;link href="https://fonts.googleapis.com/css?family=Raleway&amp;display=swap" rel="stylesheet"&gt;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&lt;script src="js/jquery.js"&gt;&lt;/script&gt;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&lt;script src="js/bootstrap.min.js"&gt;&lt;/script&gt;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&lt;script src="js/all.min.js"&gt;&lt;/script&gt;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&lt;/style&gt;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&lt;/head&gt;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&lt;body class="main"&gt;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&lt;!--Navigation Bar--&gt;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&lt;header&gt;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&lt;nav class="navbar navbar-expand-lg navbar-light bg-light"&gt;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class="navbar-brand" href="#"&gt;&lt;img class="logo" src="images/logo3.png"&gt;&lt;img class="logoname" src="images/logoname.png"&gt;&lt;/a&gt;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&lt;button class="navbar-toggler" type="button" data-toggle="collapse" data-target="#navbarSupportedContent" aria-controls="navbarSupportedContent" aria-expanded="false" aria-label="Toggle navigation"&gt;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&lt;span class="navbar-toggler-icon"&gt;&lt;/span&gt;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&lt;/button&gt;</w:t>
      </w:r>
    </w:p>
    <w:p w:rsidR="00A9492E" w:rsidRPr="008B7E14" w:rsidRDefault="00A9492E" w:rsidP="008B7E14">
      <w:pPr>
        <w:tabs>
          <w:tab w:val="left" w:pos="8460"/>
        </w:tabs>
        <w:ind w:left="90" w:right="91"/>
        <w:jc w:val="both"/>
        <w:rPr>
          <w:rFonts w:ascii="Calibri" w:hAnsi="Calibri" w:cs="Calibri"/>
        </w:rPr>
      </w:pP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class="collapse navbar-collapse" id="navbarSupportedContent"&gt;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&lt;ul class="navbar-nav ml-auto"&gt;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&lt;li class="nav-item active"&gt;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class="nav-link" href="index.html"&gt;Home &lt;span class="sr-only"&gt;(current)&lt;/span&gt;&lt;/a&gt;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&lt;/li&gt;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&lt;li class="nav-item"&gt;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class="nav-link" href="aboutus.html"&gt;About Us&lt;/a&gt;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lastRenderedPageBreak/>
        <w:t xml:space="preserve">      &lt;/li&gt;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&lt;li class="nav-item dropdown"&gt;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class="nav-link dropdown-toggle" href="#" id="navbarDropdown" role="button" data-toggle="dropdown" aria-haspopup="true" aria-expanded="false"&gt;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Se</w:t>
      </w:r>
      <w:r w:rsidR="008050B1" w:rsidRPr="008050B1">
        <w:rPr>
          <w:rFonts w:ascii="Calibri" w:hAnsi="Calibri" w:cs="Calibri"/>
        </w:rPr>
        <w:drawing>
          <wp:anchor distT="0" distB="0" distL="114300" distR="114300" simplePos="0" relativeHeight="251682816" behindDoc="1" locked="1" layoutInCell="1" allowOverlap="1">
            <wp:simplePos x="0" y="0"/>
            <wp:positionH relativeFrom="page">
              <wp:posOffset>259080</wp:posOffset>
            </wp:positionH>
            <wp:positionV relativeFrom="paragraph">
              <wp:posOffset>-1118870</wp:posOffset>
            </wp:positionV>
            <wp:extent cx="6983095" cy="10130155"/>
            <wp:effectExtent l="19050" t="0" r="8255" b="0"/>
            <wp:wrapNone/>
            <wp:docPr id="1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6983095" cy="10130155"/>
                    </a:xfrm>
                    <a:prstGeom prst="rect">
                      <a:avLst/>
                    </a:prstGeom>
                    <a:noFill/>
                  </pic:spPr>
                </pic:pic>
              </a:graphicData>
            </a:graphic>
          </wp:anchor>
        </w:drawing>
      </w:r>
      <w:r w:rsidRPr="008B7E14">
        <w:rPr>
          <w:rFonts w:ascii="Calibri" w:hAnsi="Calibri" w:cs="Calibri"/>
        </w:rPr>
        <w:t>rvices</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class="dropdown-menu" aria-labelledby="navbarDropdown"&gt;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class="dropdown-item" href="services.html"&gt;Flights&lt;/a&gt;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class="dropdown-item" href="services.html"&gt;Hotels&lt;/a&gt;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class="dropdown-item" href="services.html"&gt;Car-Rentals&lt;/a&gt;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class="dropdown-divider"&gt;&lt;/div&gt;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class="dropdown-item" href="services.html"&gt;More&lt;/a&gt;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&lt;/li&gt;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&lt;li class="nav-item"&gt;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class="nav-link" href="gallary.html"&gt;Gallery&lt;/a&gt;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&lt;/li&gt;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&lt;li class="nav-item"&gt;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class="nav-link" href="contactus.html"&gt;Contact us&lt;/a&gt;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&lt;/li&gt;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&lt;/ul&gt;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&lt;/nav&gt;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&lt;/header&gt;</w:t>
      </w:r>
    </w:p>
    <w:p w:rsidR="00A9492E" w:rsidRPr="008B7E14" w:rsidRDefault="00A9492E" w:rsidP="008B7E14">
      <w:pPr>
        <w:tabs>
          <w:tab w:val="left" w:pos="8460"/>
        </w:tabs>
        <w:ind w:left="90" w:right="91"/>
        <w:jc w:val="both"/>
        <w:rPr>
          <w:rFonts w:ascii="Calibri" w:hAnsi="Calibri" w:cs="Calibri"/>
        </w:rPr>
      </w:pP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&lt;!--Slider Start--&gt;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&lt;section class=""&gt;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&lt;div id="carouselExampleIndicators" class="carousel slide" data-ride="carousel"&gt;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&lt;ol class="carousel-indicators"&gt;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&lt;li data-target="#carouselExampleIndicators" data-slide-to="0" class="active"&gt;&lt;/li&gt;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&lt;li data-target="#carouselExampleIndicators" data-slide-to="1"&gt;&lt;/li&gt;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&lt;li data-target="#carouselExampleIndicators" data-slide-to="2"&gt;&lt;/li&gt;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&lt;/ol&gt;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class="carousel-inner"&gt;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class="carousel-item active"&gt;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&lt;img class="d-block img w-100" src="images/slide1.jpg" alt="First slide"&gt;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class="carousel-caption"&gt;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&lt;h1 class="sheading"&gt;EXPERIENCE THE BEST TRIP EVER&lt;/h1&gt;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&lt;p&gt;We are committed to offering travel services of highest quality by combining our energy &amp; enthusiasm with years of experience. &lt;/p&gt;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&lt;button type="button" class="btn btn-outline-light mr-2"&gt;More&lt;/button&gt;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&lt;button type="button" class="btn btn-warning ml-2"&gt;Contact Us&lt;/button&gt;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class="carousel-item"&gt;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&lt;img class="d-block img  w-100" src="images/slide2.jpg" alt="Second slide"&gt;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class="carousel-caption"&gt;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&lt;h1 class="sheading"&gt;DESTINATION VARIETY&lt;/h1&gt;</w:t>
      </w:r>
    </w:p>
    <w:p w:rsidR="00A9492E" w:rsidRPr="008B7E14" w:rsidRDefault="008050B1" w:rsidP="008B7E14">
      <w:pPr>
        <w:tabs>
          <w:tab w:val="left" w:pos="8460"/>
        </w:tabs>
        <w:ind w:left="90" w:right="91"/>
        <w:jc w:val="both"/>
        <w:rPr>
          <w:rFonts w:ascii="Calibri" w:hAnsi="Calibri" w:cs="Calibri"/>
        </w:rPr>
      </w:pPr>
      <w:r w:rsidRPr="008050B1">
        <w:rPr>
          <w:rFonts w:ascii="Calibri" w:hAnsi="Calibri" w:cs="Calibri"/>
        </w:rPr>
        <w:lastRenderedPageBreak/>
        <w:drawing>
          <wp:anchor distT="0" distB="0" distL="114300" distR="114300" simplePos="0" relativeHeight="251684864" behindDoc="1" locked="1" layoutInCell="1" allowOverlap="1">
            <wp:simplePos x="0" y="0"/>
            <wp:positionH relativeFrom="page">
              <wp:posOffset>259080</wp:posOffset>
            </wp:positionH>
            <wp:positionV relativeFrom="paragraph">
              <wp:posOffset>-374650</wp:posOffset>
            </wp:positionV>
            <wp:extent cx="6983095" cy="10130155"/>
            <wp:effectExtent l="19050" t="0" r="8255" b="0"/>
            <wp:wrapNone/>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6983095" cy="10130155"/>
                    </a:xfrm>
                    <a:prstGeom prst="rect">
                      <a:avLst/>
                    </a:prstGeom>
                    <a:noFill/>
                  </pic:spPr>
                </pic:pic>
              </a:graphicData>
            </a:graphic>
          </wp:anchor>
        </w:drawing>
      </w:r>
      <w:r w:rsidR="00A9492E" w:rsidRPr="008B7E14">
        <w:rPr>
          <w:rFonts w:ascii="Calibri" w:hAnsi="Calibri" w:cs="Calibri"/>
        </w:rPr>
        <w:t xml:space="preserve">        &lt;p&gt;With us you can reach any point of world map and we will discuss all needed details.&lt;/p&gt;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class="carousel-item"&gt;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&lt;img class="d-block img w-100" src="images/slide3.jpg" alt="Third slide"&gt;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class="carousel-caption"&gt;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&lt;h1 class="sheading"&gt;EVERYTHING'S ON SHEDULE&lt;/h1&gt;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&lt;p&gt;We love punctuality that's why the time of each client trip is sheduled till the last second of adventure.&lt;/p&gt;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class="carousel-control-prev" href="#carouselExampleIndicators" role="button" data-slide="prev"&gt;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&lt;span class="carousel-control-prev-icon" aria-hidden="true"&gt;&lt;/span&gt;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&lt;span class="sr-only"&gt;Previous&lt;/span&gt;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class="carousel-control-next" href="#carouselExampleIndicators" role="button" data-slide="next"&gt;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&lt;span class="carousel-control-next-icon" aria-hidden="true"&gt;&lt;/span&gt;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&lt;span class="sr-only"&gt;Next&lt;/span&gt;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&lt;/section&gt;</w:t>
      </w:r>
    </w:p>
    <w:p w:rsidR="00A9492E" w:rsidRPr="008B7E14" w:rsidRDefault="00A9492E" w:rsidP="008B7E14">
      <w:pPr>
        <w:tabs>
          <w:tab w:val="left" w:pos="8460"/>
        </w:tabs>
        <w:ind w:left="90" w:right="91"/>
        <w:jc w:val="both"/>
        <w:rPr>
          <w:rFonts w:ascii="Calibri" w:hAnsi="Calibri" w:cs="Calibri"/>
        </w:rPr>
      </w:pP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&lt;!--jumbotron--&gt;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&lt;div class="container-fluid"&gt;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class="row jumbotron"&gt;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class="d-inline col-xs-12 col-sm-12 col-md-9 col-lg-9 col-xl-10"&gt;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&lt;p  class="lead text-white btn-warning d-inline"&gt;DISCOUNT&lt;/p &gt;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&lt;p class="lead"&gt;Special offer if you book today; 30% off anywhere in the world with travelo.com&lt;/p&gt;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class="col-xs-12 col-sm-12 col-md-3 col-lg-3 col-xl-2"&gt;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href="" class="btn btn-warning"&gt;Register Now!&lt;/a&gt;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&lt;/div&gt;</w:t>
      </w:r>
    </w:p>
    <w:p w:rsidR="00A9492E" w:rsidRPr="008B7E14" w:rsidRDefault="00A9492E" w:rsidP="008B7E14">
      <w:pPr>
        <w:tabs>
          <w:tab w:val="left" w:pos="8460"/>
        </w:tabs>
        <w:ind w:left="90" w:right="91"/>
        <w:jc w:val="both"/>
        <w:rPr>
          <w:rFonts w:ascii="Calibri" w:hAnsi="Calibri" w:cs="Calibri"/>
        </w:rPr>
      </w:pP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&lt;!--About Us starts--&gt;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&lt;section class="container-fluid padding m-6"&gt;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&lt;br&gt;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&lt;h3 class="heading padding text-center text-justify font-weight-bold"&gt;ABOUT US&lt;/h3&gt;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class="row container-fluid"&gt;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class="col my-6 col-md-6 col-lg-6 col-sm-12 col-XS-12 text-justify padding"&gt;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&lt;p class="main"&gt;   Travel doesn’t start when you hit the road, and it doesn’t end when you arrive home.</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That’s why at SmarterTravel we deliver expert travel tips, inspiring destination stories,</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lastRenderedPageBreak/>
        <w:t xml:space="preserve">     </w:t>
      </w:r>
      <w:r w:rsidR="008050B1" w:rsidRPr="008050B1">
        <w:rPr>
          <w:rFonts w:ascii="Calibri" w:hAnsi="Calibri" w:cs="Calibri"/>
        </w:rPr>
        <w:drawing>
          <wp:anchor distT="0" distB="0" distL="114300" distR="114300" simplePos="0" relativeHeight="251686912" behindDoc="1" locked="1" layoutInCell="1" allowOverlap="1">
            <wp:simplePos x="0" y="0"/>
            <wp:positionH relativeFrom="page">
              <wp:posOffset>259080</wp:posOffset>
            </wp:positionH>
            <wp:positionV relativeFrom="paragraph">
              <wp:posOffset>-374650</wp:posOffset>
            </wp:positionV>
            <wp:extent cx="6983095" cy="10130155"/>
            <wp:effectExtent l="19050" t="0" r="8255" b="0"/>
            <wp:wrapNone/>
            <wp:docPr id="1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6983095" cy="10130155"/>
                    </a:xfrm>
                    <a:prstGeom prst="rect">
                      <a:avLst/>
                    </a:prstGeom>
                    <a:noFill/>
                  </pic:spPr>
                </pic:pic>
              </a:graphicData>
            </a:graphic>
          </wp:anchor>
        </w:drawing>
      </w:r>
      <w:r w:rsidRPr="008B7E14">
        <w:rPr>
          <w:rFonts w:ascii="Calibri" w:hAnsi="Calibri" w:cs="Calibri"/>
        </w:rPr>
        <w:t xml:space="preserve">   and timely travel news to feed your passion for seeing the world before, during, and after your trip.&lt;/p&gt;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&lt;p&gt;Since 2013, we’ve worked hard to bring you the most interesting, useful,</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and exciting travel information on the Web. &lt;/p&gt;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We’re a team of writers, editors, and developers who love seeing the world and sharing what we find.</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Sign up for our newsletters, follow us on Facebook and Instagram, and join us for an amazing journey around the globe.</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href="aboutus.html" class="btn btn-warning"&gt;Know More&lt;/a&gt;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class="col col-md-6 col-lg-6 col-XS-12 col-sm-12 "&gt;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&lt;img  src="images/about.jpg" width="100%"&gt;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&lt;/section&gt;</w:t>
      </w:r>
    </w:p>
    <w:p w:rsidR="00A9492E" w:rsidRPr="008B7E14" w:rsidRDefault="00A9492E" w:rsidP="008B7E14">
      <w:pPr>
        <w:tabs>
          <w:tab w:val="left" w:pos="8460"/>
        </w:tabs>
        <w:ind w:left="90" w:right="91"/>
        <w:jc w:val="both"/>
        <w:rPr>
          <w:rFonts w:ascii="Calibri" w:hAnsi="Calibri" w:cs="Calibri"/>
        </w:rPr>
      </w:pP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&lt;!--Services Start--&gt;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&lt;Section class="padding" style=" background-image: url('images/background.jpg'); background-repeat: no-repeat; width: 100%; </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background-size: cover;"&gt;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class="container-fluid service padding "&gt;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&lt;br&gt;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&lt;h3 class="heading padding text-center font-weight-bold"&gt;SERVICES&lt;/h3&gt;</w:t>
      </w:r>
    </w:p>
    <w:p w:rsidR="00A9492E" w:rsidRPr="008B7E14" w:rsidRDefault="00A9492E" w:rsidP="008B7E14">
      <w:pPr>
        <w:tabs>
          <w:tab w:val="left" w:pos="8460"/>
        </w:tabs>
        <w:ind w:left="90" w:right="91"/>
        <w:jc w:val="both"/>
        <w:rPr>
          <w:rFonts w:ascii="Calibri" w:hAnsi="Calibri" w:cs="Calibri"/>
        </w:rPr>
      </w:pP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class="container"&gt;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class="row d-flex justify-content-between m-auto"&gt;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&lt;!--1st card--&gt;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class="padding col-sm-12 col-md-6 col-lg-4"&gt;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class="card" &gt;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class="text-center" &gt;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&lt;i class="fas fa-plane"&gt;&lt;/i&gt;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id="card2" class="card-body "&gt;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&lt;h5 id="cname" class="card-title heading text-center"&gt;FLIGHT&lt;/h5&gt;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&lt;p class="card-text"&gt;Travel the world with us;you can reach any point of world map.What are you waiting for!&lt;/p&gt;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href="" class="btn btn-warning"&gt;Book Now&lt;/a&gt;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&lt;!--2nd card--&gt;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class="padding col-sm-12 col-md-6 col-lg-4"&gt;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class="card"&gt;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class="text-center"&gt;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&lt;i class="fas fa-bed"&gt;&lt;/i&gt;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lastRenderedPageBreak/>
        <w:t xml:space="preserve">               </w:t>
      </w:r>
      <w:r w:rsidR="008050B1" w:rsidRPr="008050B1">
        <w:rPr>
          <w:rFonts w:ascii="Calibri" w:hAnsi="Calibri" w:cs="Calibri"/>
        </w:rPr>
        <w:drawing>
          <wp:anchor distT="0" distB="0" distL="114300" distR="114300" simplePos="0" relativeHeight="251688960" behindDoc="1" locked="1" layoutInCell="1" allowOverlap="1">
            <wp:simplePos x="0" y="0"/>
            <wp:positionH relativeFrom="page">
              <wp:posOffset>259080</wp:posOffset>
            </wp:positionH>
            <wp:positionV relativeFrom="paragraph">
              <wp:posOffset>-374650</wp:posOffset>
            </wp:positionV>
            <wp:extent cx="6983095" cy="10130155"/>
            <wp:effectExtent l="19050" t="0" r="8255" b="0"/>
            <wp:wrapNone/>
            <wp:docPr id="1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6983095" cy="10130155"/>
                    </a:xfrm>
                    <a:prstGeom prst="rect">
                      <a:avLst/>
                    </a:prstGeom>
                    <a:noFill/>
                  </pic:spPr>
                </pic:pic>
              </a:graphicData>
            </a:graphic>
          </wp:anchor>
        </w:drawing>
      </w:r>
      <w:r w:rsidRPr="008B7E14">
        <w:rPr>
          <w:rFonts w:ascii="Calibri" w:hAnsi="Calibri" w:cs="Calibri"/>
        </w:rPr>
        <w:t xml:space="preserve"> &lt;div id="card2" class="card-body "&gt;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&lt;h5 id="cname" class="card-title heading text-center"&gt;HOTELS&lt;/h5&gt;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&lt;p class="card-text"&gt;Find the best hotels.Book hotel with us &amp; get the best fares &amp; promotions.We know Hotels - we know Comfort.&lt;/p&gt;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href="" class="btn btn-warning"&gt;Search Hotels&lt;/a&gt;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&lt;!--3nd card--&gt;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class="padding col-sm-12 col-md-6 offset-md-3 offset-lg-0 col-lg-4"&gt;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class="card" &gt;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class="text-center"&gt;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&lt;i class="fas fa-car"&gt;&lt;/i&gt;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id="card2" class="card-body "&gt;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&lt;h5 id="cname" class="card-title heading text-center"&gt;CAR-RENTAL&lt;/h5&gt;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&lt;p class="card-text"&gt;Special offer if you book today ; 25% off anywhere in world with Travelo.com&lt;/p&gt;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&lt;br&gt;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href="" class="btn btn-warning"&gt;Search Availability&lt;/a&gt;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class="servbtn"&gt;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&lt;button type="button" class="btn col-offset-3 btn-outline-light"&gt;More Services&lt;/button&gt;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&lt;/Section&gt;</w:t>
      </w:r>
    </w:p>
    <w:p w:rsidR="00A9492E" w:rsidRPr="008B7E14" w:rsidRDefault="00A9492E" w:rsidP="008B7E14">
      <w:pPr>
        <w:tabs>
          <w:tab w:val="left" w:pos="8460"/>
        </w:tabs>
        <w:ind w:left="90" w:right="91"/>
        <w:jc w:val="both"/>
        <w:rPr>
          <w:rFonts w:ascii="Calibri" w:hAnsi="Calibri" w:cs="Calibri"/>
        </w:rPr>
      </w:pP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&lt;!--Gallary Starts--&gt;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&lt;section class="container-fluid bg-light"&gt;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&lt;br&gt;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&lt;h3 class="heading padding text-center font-weight-bold bg-light"&gt;BEST LOCATIONS&lt;/h3&gt;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class="row "&gt;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class="col col-md-4 col-sm-12"&gt;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&lt;img class="w-100 padding" src="images/paris.jpg" alt="img1"&gt;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class="carousel-caption text-left" style ="transform: translateY(25%);"&gt;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&lt;p&gt;Paris&lt;/p&gt;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class="col col-md-4 col-sm-12"&gt;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&lt;img class="w-100 padding" src="images/malasiya.jpg" alt="img2"&gt;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class="carousel-caption text-left" style ="transform: translateY(25%);"&gt;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&lt;p&gt;Malasiya&lt;/p&gt;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lastRenderedPageBreak/>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class="col col-md-4 col-sm-12"&gt;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&lt;img class="w-100 padding" src="images/london.jpg" alt="img3"&gt;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class="carousel-caption text-left" style ="transform: translateY(25%);"&gt;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w:t>
      </w:r>
      <w:r w:rsidR="008050B1" w:rsidRPr="008050B1">
        <w:rPr>
          <w:rFonts w:ascii="Calibri" w:hAnsi="Calibri" w:cs="Calibri"/>
        </w:rPr>
        <w:drawing>
          <wp:anchor distT="0" distB="0" distL="114300" distR="114300" simplePos="0" relativeHeight="251691008" behindDoc="1" locked="1" layoutInCell="1" allowOverlap="1">
            <wp:simplePos x="0" y="0"/>
            <wp:positionH relativeFrom="page">
              <wp:posOffset>257175</wp:posOffset>
            </wp:positionH>
            <wp:positionV relativeFrom="paragraph">
              <wp:posOffset>-1118870</wp:posOffset>
            </wp:positionV>
            <wp:extent cx="6983095" cy="10130155"/>
            <wp:effectExtent l="19050" t="0" r="8255" b="0"/>
            <wp:wrapNone/>
            <wp:docPr id="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6983095" cy="10130155"/>
                    </a:xfrm>
                    <a:prstGeom prst="rect">
                      <a:avLst/>
                    </a:prstGeom>
                    <a:noFill/>
                  </pic:spPr>
                </pic:pic>
              </a:graphicData>
            </a:graphic>
          </wp:anchor>
        </w:drawing>
      </w:r>
      <w:r w:rsidRPr="008B7E14">
        <w:rPr>
          <w:rFonts w:ascii="Calibri" w:hAnsi="Calibri" w:cs="Calibri"/>
        </w:rPr>
        <w:t>&lt;p&gt;London&lt;/p&gt;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&lt;/section&gt;</w:t>
      </w:r>
    </w:p>
    <w:p w:rsidR="00A9492E" w:rsidRPr="008B7E14" w:rsidRDefault="00A9492E" w:rsidP="008B7E14">
      <w:pPr>
        <w:tabs>
          <w:tab w:val="left" w:pos="8460"/>
        </w:tabs>
        <w:ind w:left="90" w:right="91"/>
        <w:jc w:val="both"/>
        <w:rPr>
          <w:rFonts w:ascii="Calibri" w:hAnsi="Calibri" w:cs="Calibri"/>
        </w:rPr>
      </w:pP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&lt;!--Footer Starts--&gt;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&lt;div class="container-fluid pt-4" style=" background-image: url('images/footerbg.jpg'); background-repeat: no-repeat; width: 100%; </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background-size: cover;"&gt;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class="row text-center"&gt;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 logo col-lg-3 col-md-6 col-sm-12"&gt;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class="col"&gt;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&lt;img src="images/logoname.png" width="80" height="40" alt="logo"&gt;&lt;br&gt;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class="link" href=""&gt;Pune&lt;/a class="link"&gt;&lt;br&gt;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class="link" href=""&gt;Chennai&lt;/a class="link"&gt;&lt;br&gt;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class="link" href=""&gt;Delhi&lt;/a class="link"&gt;&lt;br&gt;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class="col"&gt;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class="link" href="index.html"&gt;Home&lt;/a&gt;&lt;br&gt;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class="link" href="aboutus.html"&gt;About us&lt;/a&gt;&lt;br&gt;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class="link" href="services.html"&gt;Services&lt;/a&gt;&lt;br&gt;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class="link" href="gallery.html"&gt;Gallery&lt;/a class="link"&gt;&lt;br&gt;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&lt;a class="link" href="contactus.html"&gt;Contact&lt;/a class="link"&gt;&lt;br&gt;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class="col-lg-3 col-md-6 col-sm-12"&gt;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&lt;h6&gt;Address&lt;/h6&gt;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&lt;p&gt;F-07, 1'st Floor,North Block,Sacred World Mall,old Agra road,Thane-411040,Maharashtra,India&lt;/p&gt;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 class="text-center symbol col-lg-3 col-md-6 col-sm-12"&gt;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&lt;h6&gt;Connect with us&lt;/h6&gt;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&lt;i class="fab fa-facebook-square"&gt;&lt;/i&gt;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&lt;i class="fab fa-instagram"&gt;&lt;/i&gt;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&lt;i class="fab fa-twitter-square"&gt;&lt;/i&gt;</w:t>
      </w:r>
    </w:p>
    <w:p w:rsidR="00A9492E" w:rsidRPr="008B7E14" w:rsidRDefault="00A9492E" w:rsidP="008B7E14">
      <w:pPr>
        <w:tabs>
          <w:tab w:val="left" w:pos="8460"/>
        </w:tabs>
        <w:ind w:left="90" w:right="91"/>
        <w:jc w:val="both"/>
        <w:rPr>
          <w:rFonts w:ascii="Calibri" w:hAnsi="Calibri" w:cs="Calibri"/>
        </w:rPr>
      </w:pP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 xml:space="preserve">    &lt;/div&gt;</w:t>
      </w:r>
    </w:p>
    <w:p w:rsidR="00A9492E" w:rsidRPr="008B7E14" w:rsidRDefault="00A9492E" w:rsidP="008B7E14">
      <w:pPr>
        <w:tabs>
          <w:tab w:val="left" w:pos="8460"/>
        </w:tabs>
        <w:ind w:left="90" w:right="91"/>
        <w:jc w:val="both"/>
        <w:rPr>
          <w:rFonts w:ascii="Calibri" w:hAnsi="Calibri" w:cs="Calibri"/>
        </w:rPr>
      </w:pP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&lt;/div&gt;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&lt;footer class="info text-White bg-warning text-center"&gt;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&lt;div&gt;</w:t>
      </w:r>
    </w:p>
    <w:p w:rsidR="00A9492E" w:rsidRPr="008B7E14" w:rsidRDefault="008050B1" w:rsidP="008B7E14">
      <w:pPr>
        <w:tabs>
          <w:tab w:val="left" w:pos="8460"/>
        </w:tabs>
        <w:ind w:left="90" w:right="91"/>
        <w:jc w:val="both"/>
        <w:rPr>
          <w:rFonts w:ascii="Calibri" w:hAnsi="Calibri" w:cs="Calibri"/>
        </w:rPr>
      </w:pPr>
      <w:r w:rsidRPr="008050B1">
        <w:rPr>
          <w:rFonts w:ascii="Calibri" w:hAnsi="Calibri" w:cs="Calibri"/>
        </w:rPr>
        <w:lastRenderedPageBreak/>
        <w:drawing>
          <wp:anchor distT="0" distB="0" distL="114300" distR="114300" simplePos="0" relativeHeight="251693056" behindDoc="1" locked="1" layoutInCell="1" allowOverlap="1">
            <wp:simplePos x="0" y="0"/>
            <wp:positionH relativeFrom="page">
              <wp:posOffset>259080</wp:posOffset>
            </wp:positionH>
            <wp:positionV relativeFrom="paragraph">
              <wp:posOffset>-374650</wp:posOffset>
            </wp:positionV>
            <wp:extent cx="6983095" cy="10130155"/>
            <wp:effectExtent l="19050" t="0" r="8255" b="0"/>
            <wp:wrapNone/>
            <wp:docPr id="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6983095" cy="10130155"/>
                    </a:xfrm>
                    <a:prstGeom prst="rect">
                      <a:avLst/>
                    </a:prstGeom>
                    <a:noFill/>
                  </pic:spPr>
                </pic:pic>
              </a:graphicData>
            </a:graphic>
          </wp:anchor>
        </w:drawing>
      </w:r>
      <w:r w:rsidR="00A9492E" w:rsidRPr="008B7E14">
        <w:rPr>
          <w:rFonts w:ascii="Calibri" w:hAnsi="Calibri" w:cs="Calibri"/>
        </w:rPr>
        <w:t>&lt;strong class="text-White  text-center"&gt;Copyright &amp;copy; 2019 Travelo.com&lt;/strong&gt;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&lt;/div&gt;</w:t>
      </w:r>
    </w:p>
    <w:p w:rsidR="00A9492E" w:rsidRPr="008B7E14" w:rsidRDefault="00A9492E" w:rsidP="008B7E14">
      <w:pPr>
        <w:tabs>
          <w:tab w:val="left" w:pos="8460"/>
        </w:tabs>
        <w:ind w:left="90" w:right="91"/>
        <w:jc w:val="both"/>
        <w:rPr>
          <w:rFonts w:ascii="Calibri" w:hAnsi="Calibri" w:cs="Calibri"/>
        </w:rPr>
      </w:pP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&lt;/footer&gt;</w:t>
      </w:r>
    </w:p>
    <w:p w:rsidR="00A9492E" w:rsidRPr="008B7E14" w:rsidRDefault="00A9492E" w:rsidP="008B7E14">
      <w:pPr>
        <w:tabs>
          <w:tab w:val="left" w:pos="8460"/>
        </w:tabs>
        <w:ind w:left="90" w:right="91"/>
        <w:jc w:val="both"/>
        <w:rPr>
          <w:rFonts w:ascii="Calibri" w:hAnsi="Calibri" w:cs="Calibri"/>
        </w:rPr>
      </w:pPr>
      <w:r w:rsidRPr="008B7E14">
        <w:rPr>
          <w:rFonts w:ascii="Calibri" w:hAnsi="Calibri" w:cs="Calibri"/>
        </w:rPr>
        <w:t>&lt;/body&gt;</w:t>
      </w:r>
    </w:p>
    <w:p w:rsidR="00A9492E" w:rsidRDefault="00A9492E" w:rsidP="008B7E14">
      <w:pPr>
        <w:tabs>
          <w:tab w:val="left" w:pos="8460"/>
        </w:tabs>
        <w:ind w:left="90" w:right="91"/>
        <w:jc w:val="both"/>
        <w:rPr>
          <w:rFonts w:ascii="Calibri" w:hAnsi="Calibri" w:cs="Calibri"/>
        </w:rPr>
      </w:pPr>
      <w:r w:rsidRPr="008B7E14">
        <w:rPr>
          <w:rFonts w:ascii="Calibri" w:hAnsi="Calibri" w:cs="Calibri"/>
        </w:rPr>
        <w:t>&lt;/html&gt;</w:t>
      </w:r>
    </w:p>
    <w:p w:rsidR="008B7E14" w:rsidRPr="008B7E14" w:rsidRDefault="008B7E14" w:rsidP="008B7E14">
      <w:pPr>
        <w:tabs>
          <w:tab w:val="left" w:pos="8460"/>
        </w:tabs>
        <w:ind w:left="90" w:right="91"/>
        <w:jc w:val="both"/>
        <w:rPr>
          <w:rFonts w:ascii="Calibri" w:hAnsi="Calibri" w:cs="Calibri"/>
        </w:rPr>
      </w:pPr>
    </w:p>
    <w:p w:rsidR="008B7E14" w:rsidRPr="008B7E14" w:rsidRDefault="008B7E14" w:rsidP="008B7E14">
      <w:pPr>
        <w:pStyle w:val="ListParagraph"/>
        <w:numPr>
          <w:ilvl w:val="1"/>
          <w:numId w:val="10"/>
        </w:numPr>
        <w:tabs>
          <w:tab w:val="left" w:pos="8460"/>
        </w:tabs>
        <w:spacing w:before="336" w:line="360" w:lineRule="auto"/>
        <w:ind w:right="91"/>
        <w:jc w:val="both"/>
        <w:rPr>
          <w:b/>
          <w:color w:val="000000"/>
        </w:rPr>
      </w:pPr>
      <w:r>
        <w:rPr>
          <w:b/>
          <w:noProof/>
          <w:color w:val="000000"/>
        </w:rPr>
        <w:drawing>
          <wp:anchor distT="0" distB="0" distL="114300" distR="114300" simplePos="0" relativeHeight="251673600" behindDoc="0" locked="0" layoutInCell="1" allowOverlap="1">
            <wp:simplePos x="0" y="0"/>
            <wp:positionH relativeFrom="column">
              <wp:posOffset>90170</wp:posOffset>
            </wp:positionH>
            <wp:positionV relativeFrom="paragraph">
              <wp:posOffset>4544695</wp:posOffset>
            </wp:positionV>
            <wp:extent cx="4826635" cy="3468370"/>
            <wp:effectExtent l="19050" t="0" r="0" b="0"/>
            <wp:wrapTopAndBottom/>
            <wp:docPr id="9" name="Picture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47"/>
                    <a:stretch>
                      <a:fillRect/>
                    </a:stretch>
                  </pic:blipFill>
                  <pic:spPr>
                    <a:xfrm>
                      <a:off x="0" y="0"/>
                      <a:ext cx="4826635" cy="3468370"/>
                    </a:xfrm>
                    <a:prstGeom prst="rect">
                      <a:avLst/>
                    </a:prstGeom>
                  </pic:spPr>
                </pic:pic>
              </a:graphicData>
            </a:graphic>
          </wp:anchor>
        </w:drawing>
      </w:r>
      <w:r>
        <w:rPr>
          <w:b/>
          <w:noProof/>
          <w:color w:val="000000"/>
        </w:rPr>
        <w:drawing>
          <wp:anchor distT="0" distB="0" distL="114300" distR="114300" simplePos="0" relativeHeight="251674624" behindDoc="0" locked="0" layoutInCell="1" allowOverlap="1">
            <wp:simplePos x="0" y="0"/>
            <wp:positionH relativeFrom="column">
              <wp:posOffset>59690</wp:posOffset>
            </wp:positionH>
            <wp:positionV relativeFrom="paragraph">
              <wp:posOffset>603250</wp:posOffset>
            </wp:positionV>
            <wp:extent cx="5080635" cy="3657600"/>
            <wp:effectExtent l="19050" t="0" r="5715" b="0"/>
            <wp:wrapTopAndBottom/>
            <wp:docPr id="4" name="Picture 3" descr="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JPG"/>
                    <pic:cNvPicPr/>
                  </pic:nvPicPr>
                  <pic:blipFill>
                    <a:blip r:embed="rId48"/>
                    <a:stretch>
                      <a:fillRect/>
                    </a:stretch>
                  </pic:blipFill>
                  <pic:spPr>
                    <a:xfrm>
                      <a:off x="0" y="0"/>
                      <a:ext cx="5080635" cy="3657600"/>
                    </a:xfrm>
                    <a:prstGeom prst="rect">
                      <a:avLst/>
                    </a:prstGeom>
                  </pic:spPr>
                </pic:pic>
              </a:graphicData>
            </a:graphic>
          </wp:anchor>
        </w:drawing>
      </w:r>
      <w:r w:rsidR="00683F82" w:rsidRPr="008B7E14">
        <w:rPr>
          <w:b/>
          <w:color w:val="000000"/>
        </w:rPr>
        <w:t>SCREENSHOTS</w:t>
      </w:r>
    </w:p>
    <w:p w:rsidR="00A9492E" w:rsidRPr="008B7E14" w:rsidRDefault="008050B1" w:rsidP="008B7E14">
      <w:pPr>
        <w:tabs>
          <w:tab w:val="left" w:pos="8460"/>
        </w:tabs>
        <w:spacing w:before="336" w:line="360" w:lineRule="auto"/>
        <w:ind w:left="90" w:right="91"/>
        <w:jc w:val="both"/>
      </w:pPr>
      <w:r w:rsidRPr="008050B1">
        <w:lastRenderedPageBreak/>
        <w:drawing>
          <wp:anchor distT="0" distB="0" distL="114300" distR="114300" simplePos="0" relativeHeight="251695104" behindDoc="1" locked="1" layoutInCell="1" allowOverlap="1">
            <wp:simplePos x="0" y="0"/>
            <wp:positionH relativeFrom="page">
              <wp:posOffset>257175</wp:posOffset>
            </wp:positionH>
            <wp:positionV relativeFrom="paragraph">
              <wp:posOffset>-374650</wp:posOffset>
            </wp:positionV>
            <wp:extent cx="6983095" cy="10130155"/>
            <wp:effectExtent l="19050" t="0" r="8255" b="0"/>
            <wp:wrapNone/>
            <wp:docPr id="2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6983095" cy="10130155"/>
                    </a:xfrm>
                    <a:prstGeom prst="rect">
                      <a:avLst/>
                    </a:prstGeom>
                    <a:noFill/>
                  </pic:spPr>
                </pic:pic>
              </a:graphicData>
            </a:graphic>
          </wp:anchor>
        </w:drawing>
      </w:r>
      <w:r w:rsidR="00A9492E" w:rsidRPr="008B7E14">
        <w:rPr>
          <w:noProof/>
        </w:rPr>
        <w:drawing>
          <wp:inline distT="0" distB="0" distL="0" distR="0">
            <wp:extent cx="5887085" cy="4231640"/>
            <wp:effectExtent l="19050" t="0" r="0" b="0"/>
            <wp:docPr id="2" name="Picture 1"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49"/>
                    <a:stretch>
                      <a:fillRect/>
                    </a:stretch>
                  </pic:blipFill>
                  <pic:spPr>
                    <a:xfrm>
                      <a:off x="0" y="0"/>
                      <a:ext cx="5887085" cy="4231640"/>
                    </a:xfrm>
                    <a:prstGeom prst="rect">
                      <a:avLst/>
                    </a:prstGeom>
                  </pic:spPr>
                </pic:pic>
              </a:graphicData>
            </a:graphic>
          </wp:inline>
        </w:drawing>
      </w:r>
      <w:r w:rsidR="00A9492E" w:rsidRPr="008B7E14">
        <w:rPr>
          <w:noProof/>
        </w:rPr>
        <w:drawing>
          <wp:inline distT="0" distB="0" distL="0" distR="0">
            <wp:extent cx="5887085" cy="4231640"/>
            <wp:effectExtent l="19050" t="0" r="0" b="0"/>
            <wp:docPr id="3" name="Picture 2"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50"/>
                    <a:stretch>
                      <a:fillRect/>
                    </a:stretch>
                  </pic:blipFill>
                  <pic:spPr>
                    <a:xfrm>
                      <a:off x="0" y="0"/>
                      <a:ext cx="5887085" cy="4231640"/>
                    </a:xfrm>
                    <a:prstGeom prst="rect">
                      <a:avLst/>
                    </a:prstGeom>
                  </pic:spPr>
                </pic:pic>
              </a:graphicData>
            </a:graphic>
          </wp:inline>
        </w:drawing>
      </w:r>
      <w:r w:rsidRPr="008050B1">
        <w:lastRenderedPageBreak/>
        <w:drawing>
          <wp:anchor distT="0" distB="0" distL="114300" distR="114300" simplePos="0" relativeHeight="251697152" behindDoc="1" locked="1" layoutInCell="1" allowOverlap="1">
            <wp:simplePos x="0" y="0"/>
            <wp:positionH relativeFrom="page">
              <wp:posOffset>259080</wp:posOffset>
            </wp:positionH>
            <wp:positionV relativeFrom="paragraph">
              <wp:posOffset>-374650</wp:posOffset>
            </wp:positionV>
            <wp:extent cx="6983095" cy="10130155"/>
            <wp:effectExtent l="19050" t="0" r="8255" b="0"/>
            <wp:wrapNone/>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6983095" cy="10130155"/>
                    </a:xfrm>
                    <a:prstGeom prst="rect">
                      <a:avLst/>
                    </a:prstGeom>
                    <a:noFill/>
                  </pic:spPr>
                </pic:pic>
              </a:graphicData>
            </a:graphic>
          </wp:anchor>
        </w:drawing>
      </w:r>
      <w:r w:rsidR="00A9492E" w:rsidRPr="008B7E14">
        <w:rPr>
          <w:noProof/>
        </w:rPr>
        <w:drawing>
          <wp:inline distT="0" distB="0" distL="0" distR="0">
            <wp:extent cx="5887085" cy="4231640"/>
            <wp:effectExtent l="19050" t="0" r="0" b="0"/>
            <wp:docPr id="5" name="Picture 4"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51"/>
                    <a:stretch>
                      <a:fillRect/>
                    </a:stretch>
                  </pic:blipFill>
                  <pic:spPr>
                    <a:xfrm>
                      <a:off x="0" y="0"/>
                      <a:ext cx="5887085" cy="4231640"/>
                    </a:xfrm>
                    <a:prstGeom prst="rect">
                      <a:avLst/>
                    </a:prstGeom>
                  </pic:spPr>
                </pic:pic>
              </a:graphicData>
            </a:graphic>
          </wp:inline>
        </w:drawing>
      </w:r>
      <w:r w:rsidR="00A9492E" w:rsidRPr="008B7E14">
        <w:rPr>
          <w:noProof/>
        </w:rPr>
        <w:drawing>
          <wp:inline distT="0" distB="0" distL="0" distR="0">
            <wp:extent cx="5887085" cy="4231640"/>
            <wp:effectExtent l="19050" t="0" r="0" b="0"/>
            <wp:docPr id="6" name="Picture 5"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52"/>
                    <a:stretch>
                      <a:fillRect/>
                    </a:stretch>
                  </pic:blipFill>
                  <pic:spPr>
                    <a:xfrm>
                      <a:off x="0" y="0"/>
                      <a:ext cx="5887085" cy="4231640"/>
                    </a:xfrm>
                    <a:prstGeom prst="rect">
                      <a:avLst/>
                    </a:prstGeom>
                  </pic:spPr>
                </pic:pic>
              </a:graphicData>
            </a:graphic>
          </wp:inline>
        </w:drawing>
      </w:r>
      <w:r w:rsidR="00A9492E" w:rsidRPr="008B7E14">
        <w:rPr>
          <w:noProof/>
        </w:rPr>
        <w:lastRenderedPageBreak/>
        <w:drawing>
          <wp:inline distT="0" distB="0" distL="0" distR="0">
            <wp:extent cx="5887085" cy="4231640"/>
            <wp:effectExtent l="19050" t="0" r="0" b="0"/>
            <wp:docPr id="7" name="Picture 6"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53"/>
                    <a:stretch>
                      <a:fillRect/>
                    </a:stretch>
                  </pic:blipFill>
                  <pic:spPr>
                    <a:xfrm>
                      <a:off x="0" y="0"/>
                      <a:ext cx="5887085" cy="4231640"/>
                    </a:xfrm>
                    <a:prstGeom prst="rect">
                      <a:avLst/>
                    </a:prstGeom>
                  </pic:spPr>
                </pic:pic>
              </a:graphicData>
            </a:graphic>
          </wp:inline>
        </w:drawing>
      </w:r>
      <w:r w:rsidR="00A9492E" w:rsidRPr="008B7E14">
        <w:rPr>
          <w:noProof/>
        </w:rPr>
        <w:drawing>
          <wp:inline distT="0" distB="0" distL="0" distR="0">
            <wp:extent cx="5887085" cy="4231640"/>
            <wp:effectExtent l="19050" t="0" r="0" b="0"/>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4"/>
                    <a:stretch>
                      <a:fillRect/>
                    </a:stretch>
                  </pic:blipFill>
                  <pic:spPr>
                    <a:xfrm>
                      <a:off x="0" y="0"/>
                      <a:ext cx="5887085" cy="4231640"/>
                    </a:xfrm>
                    <a:prstGeom prst="rect">
                      <a:avLst/>
                    </a:prstGeom>
                  </pic:spPr>
                </pic:pic>
              </a:graphicData>
            </a:graphic>
          </wp:inline>
        </w:drawing>
      </w:r>
    </w:p>
    <w:p w:rsidR="0046650E" w:rsidRPr="008B7E14" w:rsidRDefault="001B2EC6" w:rsidP="008B7E14">
      <w:pPr>
        <w:tabs>
          <w:tab w:val="left" w:pos="8460"/>
        </w:tabs>
        <w:spacing w:before="336" w:line="360" w:lineRule="auto"/>
        <w:ind w:left="90" w:right="91"/>
        <w:jc w:val="both"/>
      </w:pPr>
      <w:r w:rsidRPr="008B7E14">
        <w:pict>
          <v:shape id="_x0000_s1039" type="#_x0000_t75" style="position:absolute;left:0;text-align:left;margin-left:23pt;margin-top:-703.35pt;width:550pt;height:797pt;z-index:-251649024;mso-position-horizontal-relative:page">
            <v:imagedata r:id="rId7" o:title=""/>
            <w10:wrap anchorx="page"/>
            <w10:anchorlock/>
          </v:shape>
        </w:pict>
      </w:r>
    </w:p>
    <w:p w:rsidR="00E2052E" w:rsidRPr="008B7E14" w:rsidRDefault="00E2052E" w:rsidP="008B7E14">
      <w:pPr>
        <w:tabs>
          <w:tab w:val="left" w:pos="8460"/>
        </w:tabs>
        <w:spacing w:before="255" w:line="360" w:lineRule="auto"/>
        <w:ind w:left="90" w:right="91"/>
        <w:jc w:val="both"/>
      </w:pPr>
    </w:p>
    <w:p w:rsidR="00E2052E" w:rsidRPr="008050B1" w:rsidRDefault="00E2052E" w:rsidP="008B7E14">
      <w:pPr>
        <w:numPr>
          <w:ilvl w:val="0"/>
          <w:numId w:val="6"/>
        </w:numPr>
        <w:tabs>
          <w:tab w:val="left" w:pos="8460"/>
        </w:tabs>
        <w:spacing w:before="336" w:line="360" w:lineRule="auto"/>
        <w:ind w:left="90" w:right="91"/>
        <w:jc w:val="both"/>
        <w:rPr>
          <w:b/>
          <w:sz w:val="28"/>
          <w:szCs w:val="28"/>
        </w:rPr>
      </w:pPr>
      <w:r w:rsidRPr="008050B1">
        <w:rPr>
          <w:b/>
          <w:sz w:val="28"/>
          <w:szCs w:val="28"/>
        </w:rPr>
        <w:t>ADVANTAGES</w:t>
      </w:r>
    </w:p>
    <w:p w:rsidR="00E2052E" w:rsidRPr="008050B1" w:rsidRDefault="00E2052E" w:rsidP="008050B1">
      <w:pPr>
        <w:pStyle w:val="ListParagraph"/>
        <w:numPr>
          <w:ilvl w:val="0"/>
          <w:numId w:val="14"/>
        </w:numPr>
        <w:tabs>
          <w:tab w:val="left" w:pos="8460"/>
        </w:tabs>
        <w:spacing w:before="336" w:line="360" w:lineRule="auto"/>
        <w:ind w:left="270" w:right="91"/>
        <w:jc w:val="both"/>
      </w:pPr>
      <w:r w:rsidRPr="008050B1">
        <w:rPr>
          <w:bCs/>
          <w:color w:val="282829"/>
          <w:shd w:val="clear" w:color="auto" w:fill="FFFFFF"/>
        </w:rPr>
        <w:t>Communicate with potential customers 24/7</w:t>
      </w:r>
    </w:p>
    <w:p w:rsidR="00E2052E" w:rsidRPr="008050B1" w:rsidRDefault="00E2052E" w:rsidP="008050B1">
      <w:pPr>
        <w:pStyle w:val="ListParagraph"/>
        <w:numPr>
          <w:ilvl w:val="0"/>
          <w:numId w:val="14"/>
        </w:numPr>
        <w:tabs>
          <w:tab w:val="left" w:pos="8460"/>
        </w:tabs>
        <w:spacing w:before="336" w:line="360" w:lineRule="auto"/>
        <w:ind w:left="270" w:right="91"/>
        <w:jc w:val="both"/>
      </w:pPr>
      <w:r w:rsidRPr="008050B1">
        <w:rPr>
          <w:bCs/>
          <w:color w:val="282829"/>
          <w:shd w:val="clear" w:color="auto" w:fill="FFFFFF"/>
        </w:rPr>
        <w:t>Tracking of real t</w:t>
      </w:r>
      <w:r w:rsidR="008050B1" w:rsidRPr="008050B1">
        <w:rPr>
          <w:bCs/>
          <w:color w:val="282829"/>
          <w:shd w:val="clear" w:color="auto" w:fill="FFFFFF"/>
        </w:rPr>
        <w:drawing>
          <wp:anchor distT="0" distB="0" distL="114300" distR="114300" simplePos="0" relativeHeight="251699200" behindDoc="1" locked="1" layoutInCell="1" allowOverlap="1">
            <wp:simplePos x="0" y="0"/>
            <wp:positionH relativeFrom="page">
              <wp:posOffset>257175</wp:posOffset>
            </wp:positionH>
            <wp:positionV relativeFrom="paragraph">
              <wp:posOffset>-1633855</wp:posOffset>
            </wp:positionV>
            <wp:extent cx="6983095" cy="10130155"/>
            <wp:effectExtent l="19050" t="0" r="8255" b="0"/>
            <wp:wrapNone/>
            <wp:docPr id="2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6983095" cy="10130155"/>
                    </a:xfrm>
                    <a:prstGeom prst="rect">
                      <a:avLst/>
                    </a:prstGeom>
                    <a:noFill/>
                  </pic:spPr>
                </pic:pic>
              </a:graphicData>
            </a:graphic>
          </wp:anchor>
        </w:drawing>
      </w:r>
      <w:r w:rsidRPr="008050B1">
        <w:rPr>
          <w:bCs/>
          <w:color w:val="282829"/>
          <w:shd w:val="clear" w:color="auto" w:fill="FFFFFF"/>
        </w:rPr>
        <w:t>ime sales</w:t>
      </w:r>
    </w:p>
    <w:p w:rsidR="00E2052E" w:rsidRPr="008050B1" w:rsidRDefault="00E2052E" w:rsidP="008050B1">
      <w:pPr>
        <w:pStyle w:val="ListParagraph"/>
        <w:numPr>
          <w:ilvl w:val="0"/>
          <w:numId w:val="14"/>
        </w:numPr>
        <w:tabs>
          <w:tab w:val="left" w:pos="8460"/>
        </w:tabs>
        <w:spacing w:before="336" w:line="360" w:lineRule="auto"/>
        <w:ind w:left="270" w:right="91"/>
        <w:jc w:val="both"/>
      </w:pPr>
      <w:r w:rsidRPr="008050B1">
        <w:rPr>
          <w:bCs/>
          <w:color w:val="282829"/>
          <w:shd w:val="clear" w:color="auto" w:fill="FFFFFF"/>
        </w:rPr>
        <w:t>Online performance management</w:t>
      </w:r>
    </w:p>
    <w:p w:rsidR="00E2052E" w:rsidRPr="008050B1" w:rsidRDefault="00E2052E" w:rsidP="008050B1">
      <w:pPr>
        <w:pStyle w:val="ListParagraph"/>
        <w:numPr>
          <w:ilvl w:val="0"/>
          <w:numId w:val="14"/>
        </w:numPr>
        <w:tabs>
          <w:tab w:val="left" w:pos="8460"/>
        </w:tabs>
        <w:spacing w:before="336" w:line="360" w:lineRule="auto"/>
        <w:ind w:left="270" w:right="91"/>
        <w:jc w:val="both"/>
      </w:pPr>
      <w:r w:rsidRPr="008050B1">
        <w:rPr>
          <w:bCs/>
          <w:color w:val="282829"/>
          <w:shd w:val="clear" w:color="auto" w:fill="FFFFFF"/>
        </w:rPr>
        <w:t>Easy payment and customer support</w:t>
      </w:r>
    </w:p>
    <w:p w:rsidR="008050B1" w:rsidRDefault="008050B1" w:rsidP="008050B1">
      <w:pPr>
        <w:pStyle w:val="ListParagraph"/>
        <w:tabs>
          <w:tab w:val="left" w:pos="8460"/>
        </w:tabs>
        <w:spacing w:before="336" w:line="360" w:lineRule="auto"/>
        <w:ind w:left="270" w:right="91"/>
        <w:jc w:val="both"/>
        <w:rPr>
          <w:bCs/>
          <w:color w:val="282829"/>
          <w:shd w:val="clear" w:color="auto" w:fill="FFFFFF"/>
        </w:rPr>
      </w:pPr>
    </w:p>
    <w:p w:rsidR="008050B1" w:rsidRDefault="008050B1" w:rsidP="008050B1">
      <w:pPr>
        <w:pStyle w:val="ListParagraph"/>
        <w:tabs>
          <w:tab w:val="left" w:pos="8460"/>
        </w:tabs>
        <w:spacing w:before="336" w:line="360" w:lineRule="auto"/>
        <w:ind w:left="270" w:right="91"/>
        <w:jc w:val="both"/>
        <w:rPr>
          <w:bCs/>
          <w:color w:val="282829"/>
          <w:shd w:val="clear" w:color="auto" w:fill="FFFFFF"/>
        </w:rPr>
      </w:pPr>
    </w:p>
    <w:p w:rsidR="008050B1" w:rsidRPr="008050B1" w:rsidRDefault="008050B1" w:rsidP="008050B1">
      <w:pPr>
        <w:pStyle w:val="ListParagraph"/>
        <w:tabs>
          <w:tab w:val="left" w:pos="8460"/>
        </w:tabs>
        <w:spacing w:before="336" w:line="360" w:lineRule="auto"/>
        <w:ind w:left="270" w:right="91"/>
        <w:jc w:val="both"/>
      </w:pPr>
    </w:p>
    <w:p w:rsidR="00E2052E" w:rsidRPr="008050B1" w:rsidRDefault="00E2052E" w:rsidP="008B7E14">
      <w:pPr>
        <w:numPr>
          <w:ilvl w:val="0"/>
          <w:numId w:val="6"/>
        </w:numPr>
        <w:tabs>
          <w:tab w:val="left" w:pos="8460"/>
        </w:tabs>
        <w:spacing w:before="336" w:line="360" w:lineRule="auto"/>
        <w:ind w:left="90" w:right="91"/>
        <w:jc w:val="both"/>
        <w:rPr>
          <w:b/>
          <w:sz w:val="28"/>
          <w:szCs w:val="28"/>
        </w:rPr>
      </w:pPr>
      <w:r w:rsidRPr="008050B1">
        <w:rPr>
          <w:b/>
          <w:sz w:val="28"/>
          <w:szCs w:val="28"/>
        </w:rPr>
        <w:t>FUTURE SCOPE</w:t>
      </w:r>
    </w:p>
    <w:p w:rsidR="00E2052E" w:rsidRDefault="00E2052E" w:rsidP="008B7E14">
      <w:pPr>
        <w:tabs>
          <w:tab w:val="left" w:pos="8460"/>
        </w:tabs>
        <w:spacing w:before="336" w:line="360" w:lineRule="auto"/>
        <w:ind w:left="90" w:right="91"/>
        <w:jc w:val="both"/>
      </w:pPr>
      <w:r w:rsidRPr="008B7E14">
        <w:t>Online travel booking systems has truly transformed the way people plan their tours along with how travel agencies all over the world offer their services to the individual. In earlier times, local tour operators and travel agencies were totally dependent on the travel needs and requirements of the people who are present nearby. Their services were limited to a particular geographical area, which also restricts their profits and revenue. Furthermore, offering the customers with full fledged travel services during the tour were quite difficult as well.</w:t>
      </w:r>
    </w:p>
    <w:p w:rsidR="008050B1" w:rsidRDefault="008050B1" w:rsidP="008B7E14">
      <w:pPr>
        <w:tabs>
          <w:tab w:val="left" w:pos="8460"/>
        </w:tabs>
        <w:spacing w:before="336" w:line="360" w:lineRule="auto"/>
        <w:ind w:left="90" w:right="91"/>
        <w:jc w:val="both"/>
      </w:pPr>
    </w:p>
    <w:p w:rsidR="008050B1" w:rsidRDefault="008050B1" w:rsidP="008B7E14">
      <w:pPr>
        <w:tabs>
          <w:tab w:val="left" w:pos="8460"/>
        </w:tabs>
        <w:spacing w:before="336" w:line="360" w:lineRule="auto"/>
        <w:ind w:left="90" w:right="91"/>
        <w:jc w:val="both"/>
      </w:pPr>
    </w:p>
    <w:p w:rsidR="008050B1" w:rsidRDefault="008050B1" w:rsidP="008B7E14">
      <w:pPr>
        <w:tabs>
          <w:tab w:val="left" w:pos="8460"/>
        </w:tabs>
        <w:spacing w:before="336" w:line="360" w:lineRule="auto"/>
        <w:ind w:left="90" w:right="91"/>
        <w:jc w:val="both"/>
      </w:pPr>
    </w:p>
    <w:p w:rsidR="008050B1" w:rsidRDefault="008050B1" w:rsidP="008B7E14">
      <w:pPr>
        <w:tabs>
          <w:tab w:val="left" w:pos="8460"/>
        </w:tabs>
        <w:spacing w:before="336" w:line="360" w:lineRule="auto"/>
        <w:ind w:left="90" w:right="91"/>
        <w:jc w:val="both"/>
      </w:pPr>
    </w:p>
    <w:p w:rsidR="008050B1" w:rsidRDefault="008050B1" w:rsidP="008B7E14">
      <w:pPr>
        <w:tabs>
          <w:tab w:val="left" w:pos="8460"/>
        </w:tabs>
        <w:spacing w:before="336" w:line="360" w:lineRule="auto"/>
        <w:ind w:left="90" w:right="91"/>
        <w:jc w:val="both"/>
      </w:pPr>
    </w:p>
    <w:p w:rsidR="008050B1" w:rsidRDefault="008050B1" w:rsidP="008B7E14">
      <w:pPr>
        <w:tabs>
          <w:tab w:val="left" w:pos="8460"/>
        </w:tabs>
        <w:spacing w:before="336" w:line="360" w:lineRule="auto"/>
        <w:ind w:left="90" w:right="91"/>
        <w:jc w:val="both"/>
      </w:pPr>
    </w:p>
    <w:p w:rsidR="008050B1" w:rsidRDefault="008050B1" w:rsidP="008B7E14">
      <w:pPr>
        <w:tabs>
          <w:tab w:val="left" w:pos="8460"/>
        </w:tabs>
        <w:spacing w:before="336" w:line="360" w:lineRule="auto"/>
        <w:ind w:left="90" w:right="91"/>
        <w:jc w:val="both"/>
      </w:pPr>
    </w:p>
    <w:p w:rsidR="008050B1" w:rsidRPr="008B7E14" w:rsidRDefault="008050B1" w:rsidP="008B7E14">
      <w:pPr>
        <w:tabs>
          <w:tab w:val="left" w:pos="8460"/>
        </w:tabs>
        <w:spacing w:before="336" w:line="360" w:lineRule="auto"/>
        <w:ind w:left="90" w:right="91"/>
        <w:jc w:val="both"/>
      </w:pPr>
    </w:p>
    <w:p w:rsidR="0046650E" w:rsidRPr="008050B1" w:rsidRDefault="00683F82" w:rsidP="008B7E14">
      <w:pPr>
        <w:numPr>
          <w:ilvl w:val="0"/>
          <w:numId w:val="6"/>
        </w:numPr>
        <w:tabs>
          <w:tab w:val="left" w:pos="8460"/>
        </w:tabs>
        <w:spacing w:before="336" w:line="360" w:lineRule="auto"/>
        <w:ind w:left="90" w:right="91"/>
        <w:jc w:val="both"/>
        <w:rPr>
          <w:b/>
          <w:sz w:val="28"/>
          <w:szCs w:val="28"/>
        </w:rPr>
      </w:pPr>
      <w:r w:rsidRPr="008050B1">
        <w:rPr>
          <w:b/>
          <w:sz w:val="28"/>
          <w:szCs w:val="28"/>
        </w:rPr>
        <w:lastRenderedPageBreak/>
        <w:t xml:space="preserve">CONCLUSION </w:t>
      </w:r>
      <w:r w:rsidR="001B2EC6" w:rsidRPr="008050B1">
        <w:rPr>
          <w:b/>
          <w:sz w:val="28"/>
          <w:szCs w:val="28"/>
        </w:rPr>
        <w:pict>
          <v:shape id="_x0000_s1045" type="#_x0000_t75" href="http://www.mcs.anl.gov/research/projects/mpich2/support/index.php?s=support" target="_blank" style="position:absolute;left:0;text-align:left;margin-left:23pt;margin-top:-35.15pt;width:550pt;height:797pt;z-index:-251646976;mso-position-horizontal-relative:page;mso-position-vertical-relative:text" o:button="t">
            <v:imagedata r:id="rId7" o:title=""/>
            <w10:wrap anchorx="page"/>
            <w10:anchorlock/>
          </v:shape>
        </w:pict>
      </w:r>
    </w:p>
    <w:p w:rsidR="0046650E" w:rsidRPr="008B7E14" w:rsidRDefault="00E2052E" w:rsidP="008B7E14">
      <w:pPr>
        <w:tabs>
          <w:tab w:val="left" w:pos="8460"/>
        </w:tabs>
        <w:spacing w:before="18" w:line="360" w:lineRule="auto"/>
        <w:ind w:left="90" w:right="91"/>
      </w:pPr>
      <w:r w:rsidRPr="008B7E14">
        <w:rPr>
          <w:color w:val="000000"/>
          <w:spacing w:val="1"/>
        </w:rPr>
        <w:t>Tourism is currently recognized as a global industry which is highly growing at a high rate like other industry. There are many different activities are occurred in tour activities. My ‘Tour and travels’ web based application helps in online distribution of tour packages, hotel, hotel properties, transfer etc. This ‘Tour and travels website” can be fully customized with integration different API’s. It has friendly environment that connects customer willingly. Finally, I can say that this Web Based Application will help tour manager to control and handle the tour related activates effectively and efficiently.</w:t>
      </w:r>
    </w:p>
    <w:sectPr w:rsidR="0046650E" w:rsidRPr="008B7E14" w:rsidSect="0046650E">
      <w:pgSz w:w="11906" w:h="16838"/>
      <w:pgMar w:top="1120" w:right="1307" w:bottom="1120" w:left="132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C38" w:rsidRDefault="00880C38" w:rsidP="008050B1">
      <w:r>
        <w:separator/>
      </w:r>
    </w:p>
  </w:endnote>
  <w:endnote w:type="continuationSeparator" w:id="1">
    <w:p w:rsidR="00880C38" w:rsidRDefault="00880C38" w:rsidP="008050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C38" w:rsidRDefault="00880C38" w:rsidP="008050B1">
      <w:r>
        <w:separator/>
      </w:r>
    </w:p>
  </w:footnote>
  <w:footnote w:type="continuationSeparator" w:id="1">
    <w:p w:rsidR="00880C38" w:rsidRDefault="00880C38" w:rsidP="008050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394"/>
        </w:tabs>
        <w:ind w:left="394" w:hanging="281"/>
      </w:pPr>
      <w:rPr>
        <w:rFonts w:ascii="Times New Roman" w:eastAsia="Times New Roman" w:hAnsi="Times New Roman" w:cs="Times New Roman"/>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2"/>
      <w:numFmt w:val="decimal"/>
      <w:lvlText w:val="%1."/>
      <w:lvlJc w:val="left"/>
      <w:pPr>
        <w:tabs>
          <w:tab w:val="num" w:pos="394"/>
        </w:tabs>
        <w:ind w:left="394" w:hanging="281"/>
      </w:pPr>
      <w:rPr>
        <w:rFonts w:ascii="Times New Roman" w:eastAsia="Times New Roman" w:hAnsi="Times New Roman" w:cs="Times New Roman"/>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3"/>
      <w:numFmt w:val="decimal"/>
      <w:lvlText w:val="%1."/>
      <w:lvlJc w:val="left"/>
      <w:pPr>
        <w:tabs>
          <w:tab w:val="num" w:pos="394"/>
        </w:tabs>
        <w:ind w:left="98" w:firstLine="15"/>
      </w:pPr>
      <w:rPr>
        <w:rFonts w:ascii="Times New Roman" w:eastAsia="Times New Roman" w:hAnsi="Times New Roman" w:cs="Times New Roman"/>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lvl w:ilvl="0">
      <w:start w:val="4"/>
      <w:numFmt w:val="decimal"/>
      <w:lvlText w:val="%1."/>
      <w:lvlJc w:val="left"/>
      <w:pPr>
        <w:tabs>
          <w:tab w:val="num" w:pos="379"/>
        </w:tabs>
        <w:ind w:left="379" w:hanging="281"/>
      </w:pPr>
      <w:rPr>
        <w:rFonts w:ascii="Times New Roman" w:eastAsia="Times New Roman" w:hAnsi="Times New Roman" w:cs="Times New Roman"/>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multilevel"/>
    <w:tmpl w:val="00000005"/>
    <w:lvl w:ilvl="0">
      <w:start w:val="5"/>
      <w:numFmt w:val="decimal"/>
      <w:lvlText w:val="%1."/>
      <w:lvlJc w:val="left"/>
      <w:pPr>
        <w:tabs>
          <w:tab w:val="num" w:pos="394"/>
        </w:tabs>
        <w:ind w:left="394" w:hanging="281"/>
      </w:pPr>
      <w:rPr>
        <w:rFonts w:ascii="Times New Roman" w:eastAsia="Times New Roman" w:hAnsi="Times New Roman" w:cs="Times New Roman"/>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multilevel"/>
    <w:tmpl w:val="00000006"/>
    <w:lvl w:ilvl="0">
      <w:start w:val="6"/>
      <w:numFmt w:val="decimal"/>
      <w:lvlText w:val="%1."/>
      <w:lvlJc w:val="left"/>
      <w:pPr>
        <w:tabs>
          <w:tab w:val="num" w:pos="394"/>
        </w:tabs>
        <w:ind w:left="394" w:hanging="281"/>
      </w:pPr>
      <w:rPr>
        <w:rFonts w:ascii="Times New Roman" w:eastAsia="Times New Roman" w:hAnsi="Times New Roman" w:cs="Times New Roman"/>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multilevel"/>
    <w:tmpl w:val="00000007"/>
    <w:lvl w:ilvl="0">
      <w:start w:val="1"/>
      <w:numFmt w:val="decimal"/>
      <w:lvlText w:val="%1]"/>
      <w:lvlJc w:val="left"/>
      <w:pPr>
        <w:tabs>
          <w:tab w:val="num" w:pos="542"/>
        </w:tabs>
        <w:ind w:left="113"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D134173"/>
    <w:multiLevelType w:val="hybridMultilevel"/>
    <w:tmpl w:val="5A665FE4"/>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8">
    <w:nsid w:val="3C2065C6"/>
    <w:multiLevelType w:val="multilevel"/>
    <w:tmpl w:val="42F8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AB33EE"/>
    <w:multiLevelType w:val="hybridMultilevel"/>
    <w:tmpl w:val="F74EFD56"/>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10">
    <w:nsid w:val="4BBE0656"/>
    <w:multiLevelType w:val="multilevel"/>
    <w:tmpl w:val="EA3CB4F6"/>
    <w:lvl w:ilvl="0">
      <w:start w:val="1"/>
      <w:numFmt w:val="decimal"/>
      <w:lvlText w:val="%1."/>
      <w:lvlJc w:val="left"/>
      <w:pPr>
        <w:ind w:left="360" w:hanging="360"/>
      </w:pPr>
      <w:rPr>
        <w:rFonts w:hint="default"/>
        <w:b/>
        <w:color w:val="000000"/>
        <w:sz w:val="28"/>
      </w:rPr>
    </w:lvl>
    <w:lvl w:ilvl="1">
      <w:start w:val="1"/>
      <w:numFmt w:val="decimal"/>
      <w:isLgl/>
      <w:lvlText w:val="%1.%2"/>
      <w:lvlJc w:val="left"/>
      <w:pPr>
        <w:ind w:left="473" w:hanging="36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833" w:hanging="72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193" w:hanging="108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553" w:hanging="1440"/>
      </w:pPr>
      <w:rPr>
        <w:rFonts w:hint="default"/>
      </w:rPr>
    </w:lvl>
    <w:lvl w:ilvl="8">
      <w:start w:val="1"/>
      <w:numFmt w:val="decimal"/>
      <w:isLgl/>
      <w:lvlText w:val="%1.%2.%3.%4.%5.%6.%7.%8.%9"/>
      <w:lvlJc w:val="left"/>
      <w:pPr>
        <w:ind w:left="1913" w:hanging="1800"/>
      </w:pPr>
      <w:rPr>
        <w:rFonts w:hint="default"/>
      </w:rPr>
    </w:lvl>
  </w:abstractNum>
  <w:abstractNum w:abstractNumId="11">
    <w:nsid w:val="5D27666A"/>
    <w:multiLevelType w:val="multilevel"/>
    <w:tmpl w:val="6BEC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0532ED"/>
    <w:multiLevelType w:val="multilevel"/>
    <w:tmpl w:val="DF96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420E64"/>
    <w:multiLevelType w:val="hybridMultilevel"/>
    <w:tmpl w:val="8704106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8"/>
  </w:num>
  <w:num w:numId="10">
    <w:abstractNumId w:val="10"/>
  </w:num>
  <w:num w:numId="11">
    <w:abstractNumId w:val="11"/>
  </w:num>
  <w:num w:numId="12">
    <w:abstractNumId w:val="13"/>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noPunctuationKerning/>
  <w:characterSpacingControl w:val="doNotCompress"/>
  <w:footnotePr>
    <w:footnote w:id="0"/>
    <w:footnote w:id="1"/>
  </w:footnotePr>
  <w:endnotePr>
    <w:endnote w:id="0"/>
    <w:endnote w:id="1"/>
  </w:endnotePr>
  <w:compat/>
  <w:rsids>
    <w:rsidRoot w:val="0046650E"/>
    <w:rsid w:val="00017188"/>
    <w:rsid w:val="00164297"/>
    <w:rsid w:val="001B2EC6"/>
    <w:rsid w:val="003846BB"/>
    <w:rsid w:val="003A5C3F"/>
    <w:rsid w:val="0042098F"/>
    <w:rsid w:val="0046650E"/>
    <w:rsid w:val="004B7E9A"/>
    <w:rsid w:val="00683F82"/>
    <w:rsid w:val="008050B1"/>
    <w:rsid w:val="00836BC2"/>
    <w:rsid w:val="00880C38"/>
    <w:rsid w:val="008B7E14"/>
    <w:rsid w:val="00A257DC"/>
    <w:rsid w:val="00A70FF4"/>
    <w:rsid w:val="00A75F6D"/>
    <w:rsid w:val="00A9492E"/>
    <w:rsid w:val="00BA1E1D"/>
    <w:rsid w:val="00BB2D17"/>
    <w:rsid w:val="00C71DE0"/>
    <w:rsid w:val="00E2052E"/>
    <w:rsid w:val="00FD0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C3F"/>
    <w:pPr>
      <w:spacing w:before="100" w:beforeAutospacing="1" w:after="100" w:afterAutospacing="1"/>
    </w:pPr>
  </w:style>
  <w:style w:type="paragraph" w:styleId="BalloonText">
    <w:name w:val="Balloon Text"/>
    <w:basedOn w:val="Normal"/>
    <w:link w:val="BalloonTextChar"/>
    <w:uiPriority w:val="99"/>
    <w:semiHidden/>
    <w:unhideWhenUsed/>
    <w:rsid w:val="003A5C3F"/>
    <w:rPr>
      <w:rFonts w:ascii="Tahoma" w:hAnsi="Tahoma" w:cs="Tahoma"/>
      <w:sz w:val="16"/>
      <w:szCs w:val="16"/>
    </w:rPr>
  </w:style>
  <w:style w:type="character" w:customStyle="1" w:styleId="BalloonTextChar">
    <w:name w:val="Balloon Text Char"/>
    <w:basedOn w:val="DefaultParagraphFont"/>
    <w:link w:val="BalloonText"/>
    <w:uiPriority w:val="99"/>
    <w:semiHidden/>
    <w:rsid w:val="003A5C3F"/>
    <w:rPr>
      <w:rFonts w:ascii="Tahoma" w:hAnsi="Tahoma" w:cs="Tahoma"/>
      <w:sz w:val="16"/>
      <w:szCs w:val="16"/>
    </w:rPr>
  </w:style>
  <w:style w:type="paragraph" w:styleId="ListParagraph">
    <w:name w:val="List Paragraph"/>
    <w:basedOn w:val="Normal"/>
    <w:uiPriority w:val="34"/>
    <w:qFormat/>
    <w:rsid w:val="00164297"/>
    <w:pPr>
      <w:ind w:left="720"/>
      <w:contextualSpacing/>
    </w:pPr>
  </w:style>
  <w:style w:type="character" w:styleId="Hyperlink">
    <w:name w:val="Hyperlink"/>
    <w:basedOn w:val="DefaultParagraphFont"/>
    <w:uiPriority w:val="99"/>
    <w:unhideWhenUsed/>
    <w:rsid w:val="00BA1E1D"/>
    <w:rPr>
      <w:color w:val="0000FF"/>
      <w:u w:val="single"/>
    </w:rPr>
  </w:style>
  <w:style w:type="paragraph" w:styleId="Header">
    <w:name w:val="header"/>
    <w:basedOn w:val="Normal"/>
    <w:link w:val="HeaderChar"/>
    <w:uiPriority w:val="99"/>
    <w:semiHidden/>
    <w:unhideWhenUsed/>
    <w:rsid w:val="008050B1"/>
    <w:pPr>
      <w:tabs>
        <w:tab w:val="center" w:pos="4680"/>
        <w:tab w:val="right" w:pos="9360"/>
      </w:tabs>
    </w:pPr>
  </w:style>
  <w:style w:type="character" w:customStyle="1" w:styleId="HeaderChar">
    <w:name w:val="Header Char"/>
    <w:basedOn w:val="DefaultParagraphFont"/>
    <w:link w:val="Header"/>
    <w:uiPriority w:val="99"/>
    <w:semiHidden/>
    <w:rsid w:val="008050B1"/>
    <w:rPr>
      <w:sz w:val="24"/>
      <w:szCs w:val="24"/>
    </w:rPr>
  </w:style>
  <w:style w:type="paragraph" w:styleId="Footer">
    <w:name w:val="footer"/>
    <w:basedOn w:val="Normal"/>
    <w:link w:val="FooterChar"/>
    <w:uiPriority w:val="99"/>
    <w:semiHidden/>
    <w:unhideWhenUsed/>
    <w:rsid w:val="008050B1"/>
    <w:pPr>
      <w:tabs>
        <w:tab w:val="center" w:pos="4680"/>
        <w:tab w:val="right" w:pos="9360"/>
      </w:tabs>
    </w:pPr>
  </w:style>
  <w:style w:type="character" w:customStyle="1" w:styleId="FooterChar">
    <w:name w:val="Footer Char"/>
    <w:basedOn w:val="DefaultParagraphFont"/>
    <w:link w:val="Footer"/>
    <w:uiPriority w:val="99"/>
    <w:semiHidden/>
    <w:rsid w:val="008050B1"/>
    <w:rPr>
      <w:sz w:val="24"/>
      <w:szCs w:val="24"/>
    </w:rPr>
  </w:style>
</w:styles>
</file>

<file path=word/webSettings.xml><?xml version="1.0" encoding="utf-8"?>
<w:webSettings xmlns:r="http://schemas.openxmlformats.org/officeDocument/2006/relationships" xmlns:w="http://schemas.openxmlformats.org/wordprocessingml/2006/main">
  <w:divs>
    <w:div w:id="252275798">
      <w:bodyDiv w:val="1"/>
      <w:marLeft w:val="0"/>
      <w:marRight w:val="0"/>
      <w:marTop w:val="0"/>
      <w:marBottom w:val="0"/>
      <w:divBdr>
        <w:top w:val="none" w:sz="0" w:space="0" w:color="auto"/>
        <w:left w:val="none" w:sz="0" w:space="0" w:color="auto"/>
        <w:bottom w:val="none" w:sz="0" w:space="0" w:color="auto"/>
        <w:right w:val="none" w:sz="0" w:space="0" w:color="auto"/>
      </w:divBdr>
    </w:div>
    <w:div w:id="370959227">
      <w:bodyDiv w:val="1"/>
      <w:marLeft w:val="0"/>
      <w:marRight w:val="0"/>
      <w:marTop w:val="0"/>
      <w:marBottom w:val="0"/>
      <w:divBdr>
        <w:top w:val="none" w:sz="0" w:space="0" w:color="auto"/>
        <w:left w:val="none" w:sz="0" w:space="0" w:color="auto"/>
        <w:bottom w:val="none" w:sz="0" w:space="0" w:color="auto"/>
        <w:right w:val="none" w:sz="0" w:space="0" w:color="auto"/>
      </w:divBdr>
    </w:div>
    <w:div w:id="668483827">
      <w:bodyDiv w:val="1"/>
      <w:marLeft w:val="0"/>
      <w:marRight w:val="0"/>
      <w:marTop w:val="0"/>
      <w:marBottom w:val="0"/>
      <w:divBdr>
        <w:top w:val="none" w:sz="0" w:space="0" w:color="auto"/>
        <w:left w:val="none" w:sz="0" w:space="0" w:color="auto"/>
        <w:bottom w:val="none" w:sz="0" w:space="0" w:color="auto"/>
        <w:right w:val="none" w:sz="0" w:space="0" w:color="auto"/>
      </w:divBdr>
    </w:div>
    <w:div w:id="1047684399">
      <w:bodyDiv w:val="1"/>
      <w:marLeft w:val="0"/>
      <w:marRight w:val="0"/>
      <w:marTop w:val="0"/>
      <w:marBottom w:val="0"/>
      <w:divBdr>
        <w:top w:val="none" w:sz="0" w:space="0" w:color="auto"/>
        <w:left w:val="none" w:sz="0" w:space="0" w:color="auto"/>
        <w:bottom w:val="none" w:sz="0" w:space="0" w:color="auto"/>
        <w:right w:val="none" w:sz="0" w:space="0" w:color="auto"/>
      </w:divBdr>
    </w:div>
    <w:div w:id="1365524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cripting_language" TargetMode="External"/><Relationship Id="rId18" Type="http://schemas.openxmlformats.org/officeDocument/2006/relationships/hyperlink" Target="https://en.wikipedia.org/wiki/Web_page" TargetMode="External"/><Relationship Id="rId26" Type="http://schemas.openxmlformats.org/officeDocument/2006/relationships/hyperlink" Target="https://en.wikipedia.org/wiki/Programming_language" TargetMode="External"/><Relationship Id="rId39" Type="http://schemas.openxmlformats.org/officeDocument/2006/relationships/hyperlink" Target="https://en.wikipedia.org/wiki/Responsive_web_design" TargetMode="External"/><Relationship Id="rId21" Type="http://schemas.openxmlformats.org/officeDocument/2006/relationships/hyperlink" Target="https://en.wikipedia.org/wiki/Presentation_semantics" TargetMode="External"/><Relationship Id="rId34" Type="http://schemas.openxmlformats.org/officeDocument/2006/relationships/hyperlink" Target="https://en.wikipedia.org/wiki/Prototype-based_programming" TargetMode="External"/><Relationship Id="rId42" Type="http://schemas.openxmlformats.org/officeDocument/2006/relationships/hyperlink" Target="https://en.wikipedia.org/wiki/JavaScript" TargetMode="External"/><Relationship Id="rId47" Type="http://schemas.openxmlformats.org/officeDocument/2006/relationships/image" Target="media/image4.jpeg"/><Relationship Id="rId50" Type="http://schemas.openxmlformats.org/officeDocument/2006/relationships/image" Target="media/image7.jpe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Cascading_Style_Sheets" TargetMode="External"/><Relationship Id="rId17" Type="http://schemas.openxmlformats.org/officeDocument/2006/relationships/hyperlink" Target="https://en.wikipedia.org/wiki/Browser_engine" TargetMode="External"/><Relationship Id="rId25" Type="http://schemas.openxmlformats.org/officeDocument/2006/relationships/hyperlink" Target="https://en.wikipedia.org/wiki/World_Wide_Web" TargetMode="External"/><Relationship Id="rId33" Type="http://schemas.openxmlformats.org/officeDocument/2006/relationships/hyperlink" Target="https://en.wikipedia.org/wiki/Dynamic_typing" TargetMode="External"/><Relationship Id="rId38" Type="http://schemas.openxmlformats.org/officeDocument/2006/relationships/hyperlink" Target="https://en.wikipedia.org/wiki/CSS_framework" TargetMode="External"/><Relationship Id="rId46" Type="http://schemas.openxmlformats.org/officeDocument/2006/relationships/hyperlink" Target="https://en.wikipedia.org/wiki/Web_navigation" TargetMode="External"/><Relationship Id="rId2" Type="http://schemas.openxmlformats.org/officeDocument/2006/relationships/styles" Target="styles.xml"/><Relationship Id="rId16" Type="http://schemas.openxmlformats.org/officeDocument/2006/relationships/hyperlink" Target="https://en.wikipedia.org/wiki/Web_server" TargetMode="External"/><Relationship Id="rId20" Type="http://schemas.openxmlformats.org/officeDocument/2006/relationships/hyperlink" Target="https://en.wikipedia.org/wiki/Style_sheet_language" TargetMode="External"/><Relationship Id="rId29" Type="http://schemas.openxmlformats.org/officeDocument/2006/relationships/hyperlink" Target="https://en.wikipedia.org/wiki/High-level_programming_language" TargetMode="External"/><Relationship Id="rId41" Type="http://schemas.openxmlformats.org/officeDocument/2006/relationships/hyperlink" Target="https://en.wikipedia.org/wiki/CSS" TargetMode="External"/><Relationship Id="rId54"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b_browser" TargetMode="External"/><Relationship Id="rId24" Type="http://schemas.openxmlformats.org/officeDocument/2006/relationships/hyperlink" Target="https://en.wikipedia.org/wiki/CSS" TargetMode="External"/><Relationship Id="rId32" Type="http://schemas.openxmlformats.org/officeDocument/2006/relationships/hyperlink" Target="https://en.wikipedia.org/wiki/List_of_programming_languages_by_type" TargetMode="External"/><Relationship Id="rId37" Type="http://schemas.openxmlformats.org/officeDocument/2006/relationships/hyperlink" Target="https://en.wikipedia.org/wiki/Free_and_open-source" TargetMode="External"/><Relationship Id="rId40" Type="http://schemas.openxmlformats.org/officeDocument/2006/relationships/hyperlink" Target="https://en.wikipedia.org/wiki/Front-end_web_development" TargetMode="External"/><Relationship Id="rId45" Type="http://schemas.openxmlformats.org/officeDocument/2006/relationships/hyperlink" Target="https://en.wikipedia.org/wiki/Button_(computing)" TargetMode="External"/><Relationship Id="rId53"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hyperlink" Target="https://en.wikipedia.org/wiki/Web_browser" TargetMode="External"/><Relationship Id="rId23" Type="http://schemas.openxmlformats.org/officeDocument/2006/relationships/hyperlink" Target="https://en.wikipedia.org/wiki/HTML" TargetMode="External"/><Relationship Id="rId28" Type="http://schemas.openxmlformats.org/officeDocument/2006/relationships/hyperlink" Target="https://en.wikipedia.org/wiki/JavaScript" TargetMode="External"/><Relationship Id="rId36" Type="http://schemas.openxmlformats.org/officeDocument/2006/relationships/hyperlink" Target="https://en.wikipedia.org/wiki/First-class_function" TargetMode="External"/><Relationship Id="rId49" Type="http://schemas.openxmlformats.org/officeDocument/2006/relationships/image" Target="media/image6.jpeg"/><Relationship Id="rId10" Type="http://schemas.openxmlformats.org/officeDocument/2006/relationships/hyperlink" Target="https://en.wikipedia.org/wiki/Markup_language" TargetMode="External"/><Relationship Id="rId19" Type="http://schemas.openxmlformats.org/officeDocument/2006/relationships/hyperlink" Target="https://en.wikipedia.org/wiki/Semantic_Web" TargetMode="External"/><Relationship Id="rId31" Type="http://schemas.openxmlformats.org/officeDocument/2006/relationships/hyperlink" Target="https://en.wikipedia.org/wiki/Programming_paradigm" TargetMode="External"/><Relationship Id="rId44" Type="http://schemas.openxmlformats.org/officeDocument/2006/relationships/hyperlink" Target="https://en.wikipedia.org/wiki/Form_(HTML)" TargetMode="External"/><Relationship Id="rId52"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JavaScript" TargetMode="External"/><Relationship Id="rId22" Type="http://schemas.openxmlformats.org/officeDocument/2006/relationships/hyperlink" Target="https://en.wikipedia.org/wiki/Markup_language" TargetMode="External"/><Relationship Id="rId27" Type="http://schemas.openxmlformats.org/officeDocument/2006/relationships/hyperlink" Target="https://en.wikipedia.org/wiki/ECMAScript" TargetMode="External"/><Relationship Id="rId30" Type="http://schemas.openxmlformats.org/officeDocument/2006/relationships/hyperlink" Target="https://en.wikipedia.org/wiki/Just-in-time_compilation" TargetMode="External"/><Relationship Id="rId35" Type="http://schemas.openxmlformats.org/officeDocument/2006/relationships/hyperlink" Target="https://en.wikipedia.org/wiki/Object-oriented_programming" TargetMode="External"/><Relationship Id="rId43" Type="http://schemas.openxmlformats.org/officeDocument/2006/relationships/hyperlink" Target="https://en.wikipedia.org/wiki/Web_design" TargetMode="External"/><Relationship Id="rId48" Type="http://schemas.openxmlformats.org/officeDocument/2006/relationships/image" Target="media/image5.jpe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8.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19</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poojamanje</dc:creator>
  <cp:lastModifiedBy>pooja manje</cp:lastModifiedBy>
  <cp:revision>3</cp:revision>
  <dcterms:created xsi:type="dcterms:W3CDTF">2021-05-08T11:31:00Z</dcterms:created>
  <dcterms:modified xsi:type="dcterms:W3CDTF">2021-05-09T07:05:00Z</dcterms:modified>
</cp:coreProperties>
</file>